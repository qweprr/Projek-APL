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6BDA" w14:textId="77777777" w:rsidR="00414D45" w:rsidRDefault="00000000">
      <w:pPr>
        <w:spacing w:before="60"/>
        <w:ind w:left="1475" w:right="1469"/>
        <w:jc w:val="center"/>
        <w:rPr>
          <w:sz w:val="28"/>
          <w:szCs w:val="28"/>
        </w:rPr>
      </w:pPr>
      <w:r>
        <w:rPr>
          <w:b/>
          <w:sz w:val="28"/>
          <w:szCs w:val="28"/>
        </w:rPr>
        <w:t>LAPORAN PROYEK AKHIR PRAKTIKUM</w:t>
      </w:r>
    </w:p>
    <w:p w14:paraId="484D5E0A" w14:textId="77777777" w:rsidR="00414D45" w:rsidRDefault="00414D45">
      <w:pPr>
        <w:spacing w:before="5" w:line="180" w:lineRule="exact"/>
        <w:rPr>
          <w:sz w:val="18"/>
          <w:szCs w:val="18"/>
        </w:rPr>
      </w:pPr>
    </w:p>
    <w:p w14:paraId="5B1D8949" w14:textId="77777777" w:rsidR="00414D45" w:rsidRDefault="00000000">
      <w:pPr>
        <w:spacing w:line="300" w:lineRule="exact"/>
        <w:ind w:left="1203" w:right="1197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ALGORITMA DAN PEMROGRAMAN LANJUT</w:t>
      </w:r>
    </w:p>
    <w:p w14:paraId="1728A5B1" w14:textId="77777777" w:rsidR="00414D45" w:rsidRDefault="00414D45">
      <w:pPr>
        <w:spacing w:line="200" w:lineRule="exact"/>
      </w:pPr>
    </w:p>
    <w:p w14:paraId="0D69278F" w14:textId="77777777" w:rsidR="00414D45" w:rsidRDefault="00414D45">
      <w:pPr>
        <w:spacing w:line="200" w:lineRule="exact"/>
      </w:pPr>
    </w:p>
    <w:p w14:paraId="161F4B87" w14:textId="77777777" w:rsidR="00414D45" w:rsidRDefault="00414D45">
      <w:pPr>
        <w:spacing w:line="200" w:lineRule="exact"/>
      </w:pPr>
    </w:p>
    <w:p w14:paraId="49A144D2" w14:textId="77777777" w:rsidR="00414D45" w:rsidRDefault="00414D45">
      <w:pPr>
        <w:spacing w:line="200" w:lineRule="exact"/>
      </w:pPr>
    </w:p>
    <w:p w14:paraId="4ADA10C4" w14:textId="77777777" w:rsidR="00414D45" w:rsidRDefault="00414D45">
      <w:pPr>
        <w:spacing w:line="200" w:lineRule="exact"/>
      </w:pPr>
    </w:p>
    <w:p w14:paraId="2AC21F4C" w14:textId="77777777" w:rsidR="00414D45" w:rsidRDefault="00414D45">
      <w:pPr>
        <w:spacing w:line="200" w:lineRule="exact"/>
      </w:pPr>
    </w:p>
    <w:p w14:paraId="74377641" w14:textId="77777777" w:rsidR="00414D45" w:rsidRDefault="00414D45">
      <w:pPr>
        <w:spacing w:line="200" w:lineRule="exact"/>
      </w:pPr>
    </w:p>
    <w:p w14:paraId="0EC09F0A" w14:textId="77777777" w:rsidR="00414D45" w:rsidRDefault="00414D45">
      <w:pPr>
        <w:spacing w:line="200" w:lineRule="exact"/>
      </w:pPr>
    </w:p>
    <w:p w14:paraId="0EA20D31" w14:textId="77777777" w:rsidR="00414D45" w:rsidRDefault="00414D45">
      <w:pPr>
        <w:spacing w:line="200" w:lineRule="exact"/>
      </w:pPr>
    </w:p>
    <w:p w14:paraId="79E0BA02" w14:textId="77777777" w:rsidR="00414D45" w:rsidRDefault="00414D45">
      <w:pPr>
        <w:spacing w:line="200" w:lineRule="exact"/>
      </w:pPr>
    </w:p>
    <w:p w14:paraId="3D4CDB2F" w14:textId="77777777" w:rsidR="00414D45" w:rsidRDefault="00414D45">
      <w:pPr>
        <w:spacing w:before="11" w:line="260" w:lineRule="exact"/>
        <w:rPr>
          <w:sz w:val="26"/>
          <w:szCs w:val="26"/>
        </w:rPr>
      </w:pPr>
    </w:p>
    <w:p w14:paraId="488168AC" w14:textId="77777777" w:rsidR="00414D45" w:rsidRDefault="00597163">
      <w:pPr>
        <w:ind w:left="3019"/>
      </w:pPr>
      <w:r>
        <w:pict w14:anchorId="279B8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125.4pt">
            <v:imagedata r:id="rId6" o:title=""/>
          </v:shape>
        </w:pict>
      </w:r>
    </w:p>
    <w:p w14:paraId="27997D15" w14:textId="77777777" w:rsidR="00414D45" w:rsidRDefault="00414D45">
      <w:pPr>
        <w:spacing w:before="4" w:line="160" w:lineRule="exact"/>
        <w:rPr>
          <w:sz w:val="17"/>
          <w:szCs w:val="17"/>
        </w:rPr>
      </w:pPr>
    </w:p>
    <w:p w14:paraId="46604600" w14:textId="77777777" w:rsidR="00414D45" w:rsidRDefault="00414D45">
      <w:pPr>
        <w:spacing w:line="200" w:lineRule="exact"/>
      </w:pPr>
    </w:p>
    <w:p w14:paraId="766A50C1" w14:textId="77777777" w:rsidR="00414D45" w:rsidRDefault="00414D45">
      <w:pPr>
        <w:spacing w:line="200" w:lineRule="exact"/>
      </w:pPr>
    </w:p>
    <w:p w14:paraId="2927A19C" w14:textId="77777777" w:rsidR="00AB6E00" w:rsidRDefault="00AB6E00">
      <w:pPr>
        <w:spacing w:line="200" w:lineRule="exact"/>
      </w:pPr>
    </w:p>
    <w:p w14:paraId="08A0B11C" w14:textId="77777777" w:rsidR="00AB6E00" w:rsidRDefault="00AB6E00">
      <w:pPr>
        <w:spacing w:line="200" w:lineRule="exact"/>
      </w:pPr>
    </w:p>
    <w:p w14:paraId="6C2444B2" w14:textId="77777777" w:rsidR="00AB6E00" w:rsidRDefault="00AB6E00">
      <w:pPr>
        <w:spacing w:line="200" w:lineRule="exact"/>
      </w:pPr>
    </w:p>
    <w:p w14:paraId="44CD4D6A" w14:textId="77777777" w:rsidR="00AB6E00" w:rsidRDefault="00AB6E00">
      <w:pPr>
        <w:spacing w:line="200" w:lineRule="exact"/>
      </w:pPr>
    </w:p>
    <w:p w14:paraId="442935BC" w14:textId="77777777" w:rsidR="00AB6E00" w:rsidRDefault="00AB6E00">
      <w:pPr>
        <w:spacing w:line="200" w:lineRule="exact"/>
      </w:pPr>
    </w:p>
    <w:p w14:paraId="0B3EFC8E" w14:textId="77777777" w:rsidR="00AB6E00" w:rsidRDefault="00AB6E00">
      <w:pPr>
        <w:spacing w:line="200" w:lineRule="exact"/>
      </w:pPr>
    </w:p>
    <w:p w14:paraId="67A8E563" w14:textId="77777777" w:rsidR="00414D45" w:rsidRDefault="00414D45">
      <w:pPr>
        <w:spacing w:line="200" w:lineRule="exact"/>
      </w:pPr>
    </w:p>
    <w:p w14:paraId="5574E8BF" w14:textId="77777777" w:rsidR="00414D45" w:rsidRDefault="00414D45">
      <w:pPr>
        <w:spacing w:line="200" w:lineRule="exact"/>
      </w:pPr>
    </w:p>
    <w:tbl>
      <w:tblPr>
        <w:tblStyle w:val="TableGrid"/>
        <w:tblW w:w="4071" w:type="pct"/>
        <w:tblInd w:w="421" w:type="dxa"/>
        <w:tblLook w:val="04A0" w:firstRow="1" w:lastRow="0" w:firstColumn="1" w:lastColumn="0" w:noHBand="0" w:noVBand="1"/>
      </w:tblPr>
      <w:tblGrid>
        <w:gridCol w:w="4677"/>
        <w:gridCol w:w="2268"/>
      </w:tblGrid>
      <w:tr w:rsidR="00555E57" w14:paraId="421A98F3" w14:textId="77777777" w:rsidTr="000D7B5B">
        <w:trPr>
          <w:trHeight w:val="329"/>
        </w:trPr>
        <w:tc>
          <w:tcPr>
            <w:tcW w:w="336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8F02B6" w14:textId="293E648F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5E57">
              <w:rPr>
                <w:b/>
                <w:bCs/>
                <w:sz w:val="24"/>
                <w:szCs w:val="24"/>
              </w:rPr>
              <w:t>Muahmmad</w:t>
            </w:r>
            <w:proofErr w:type="spellEnd"/>
            <w:r w:rsidRPr="00555E57">
              <w:rPr>
                <w:b/>
                <w:bCs/>
                <w:sz w:val="24"/>
                <w:szCs w:val="24"/>
              </w:rPr>
              <w:t xml:space="preserve"> Yusuf</w:t>
            </w:r>
          </w:p>
        </w:tc>
        <w:tc>
          <w:tcPr>
            <w:tcW w:w="16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801D1" w14:textId="44288AA0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2409106093</w:t>
            </w:r>
          </w:p>
        </w:tc>
      </w:tr>
      <w:tr w:rsidR="00555E57" w14:paraId="0D7AB33B" w14:textId="77777777" w:rsidTr="000D7B5B">
        <w:trPr>
          <w:trHeight w:val="277"/>
        </w:trPr>
        <w:tc>
          <w:tcPr>
            <w:tcW w:w="336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6A7CF2" w14:textId="074300AD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Muhammad Kurniawan</w:t>
            </w:r>
          </w:p>
        </w:tc>
        <w:tc>
          <w:tcPr>
            <w:tcW w:w="16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47FB26" w14:textId="7C01D65A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2409106091</w:t>
            </w:r>
          </w:p>
        </w:tc>
      </w:tr>
      <w:tr w:rsidR="00555E57" w14:paraId="46DFC4C0" w14:textId="77777777" w:rsidTr="000D7B5B">
        <w:trPr>
          <w:trHeight w:val="267"/>
        </w:trPr>
        <w:tc>
          <w:tcPr>
            <w:tcW w:w="336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3A8A6B" w14:textId="37E74072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Muhammad Farras Arhab Ince</w:t>
            </w:r>
          </w:p>
        </w:tc>
        <w:tc>
          <w:tcPr>
            <w:tcW w:w="16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DCF63F" w14:textId="0EC00A79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2409106092</w:t>
            </w:r>
          </w:p>
        </w:tc>
      </w:tr>
      <w:tr w:rsidR="00555E57" w14:paraId="0F280312" w14:textId="77777777" w:rsidTr="000D7B5B">
        <w:tc>
          <w:tcPr>
            <w:tcW w:w="336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BC8E1" w14:textId="77621036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Muhammad Rafi’I Zaidan Sakaria</w:t>
            </w:r>
          </w:p>
        </w:tc>
        <w:tc>
          <w:tcPr>
            <w:tcW w:w="16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A60C06" w14:textId="6A068477" w:rsidR="00555E57" w:rsidRPr="00555E57" w:rsidRDefault="00555E57" w:rsidP="00AB6E00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555E57">
              <w:rPr>
                <w:b/>
                <w:bCs/>
                <w:sz w:val="24"/>
                <w:szCs w:val="24"/>
              </w:rPr>
              <w:t>2409106095</w:t>
            </w:r>
          </w:p>
        </w:tc>
      </w:tr>
    </w:tbl>
    <w:p w14:paraId="0111C2CE" w14:textId="77777777" w:rsidR="00414D45" w:rsidRDefault="00414D45">
      <w:pPr>
        <w:spacing w:line="200" w:lineRule="exact"/>
      </w:pPr>
    </w:p>
    <w:p w14:paraId="216AFD07" w14:textId="77777777" w:rsidR="00414D45" w:rsidRDefault="00414D45">
      <w:pPr>
        <w:spacing w:line="200" w:lineRule="exact"/>
      </w:pPr>
    </w:p>
    <w:p w14:paraId="2079C51F" w14:textId="77777777" w:rsidR="00414D45" w:rsidRDefault="00414D45">
      <w:pPr>
        <w:spacing w:line="200" w:lineRule="exact"/>
      </w:pPr>
    </w:p>
    <w:p w14:paraId="2AE374A3" w14:textId="77777777" w:rsidR="00414D45" w:rsidRDefault="00414D45">
      <w:pPr>
        <w:spacing w:line="200" w:lineRule="exact"/>
      </w:pPr>
    </w:p>
    <w:p w14:paraId="1D74AE91" w14:textId="77777777" w:rsidR="00414D45" w:rsidRDefault="00414D45">
      <w:pPr>
        <w:spacing w:line="200" w:lineRule="exact"/>
      </w:pPr>
    </w:p>
    <w:p w14:paraId="59EA0554" w14:textId="77777777" w:rsidR="00AB6E00" w:rsidRDefault="00AB6E00">
      <w:pPr>
        <w:spacing w:line="200" w:lineRule="exact"/>
      </w:pPr>
    </w:p>
    <w:p w14:paraId="556C7A73" w14:textId="77777777" w:rsidR="00AB6E00" w:rsidRDefault="00AB6E00">
      <w:pPr>
        <w:spacing w:line="200" w:lineRule="exact"/>
      </w:pPr>
    </w:p>
    <w:p w14:paraId="1E2E15E1" w14:textId="77777777" w:rsidR="00AB6E00" w:rsidRDefault="00AB6E00">
      <w:pPr>
        <w:spacing w:line="200" w:lineRule="exact"/>
      </w:pPr>
    </w:p>
    <w:p w14:paraId="468851D8" w14:textId="77777777" w:rsidR="00AB6E00" w:rsidRDefault="00AB6E00">
      <w:pPr>
        <w:spacing w:line="200" w:lineRule="exact"/>
      </w:pPr>
    </w:p>
    <w:p w14:paraId="247F7B50" w14:textId="77777777" w:rsidR="00AB6E00" w:rsidRDefault="00AB6E00">
      <w:pPr>
        <w:spacing w:line="200" w:lineRule="exact"/>
      </w:pPr>
    </w:p>
    <w:p w14:paraId="2B955AF9" w14:textId="77777777" w:rsidR="00AB6E00" w:rsidRDefault="00AB6E00">
      <w:pPr>
        <w:spacing w:line="200" w:lineRule="exact"/>
      </w:pPr>
    </w:p>
    <w:p w14:paraId="2059C4F9" w14:textId="77777777" w:rsidR="00414D45" w:rsidRDefault="00414D45">
      <w:pPr>
        <w:spacing w:line="200" w:lineRule="exact"/>
      </w:pPr>
    </w:p>
    <w:p w14:paraId="2EE64532" w14:textId="77777777" w:rsidR="00414D45" w:rsidRDefault="00414D45">
      <w:pPr>
        <w:spacing w:line="200" w:lineRule="exact"/>
      </w:pPr>
    </w:p>
    <w:p w14:paraId="52F9669B" w14:textId="77777777" w:rsidR="00414D45" w:rsidRDefault="00414D45">
      <w:pPr>
        <w:spacing w:before="16" w:line="280" w:lineRule="exact"/>
        <w:rPr>
          <w:sz w:val="28"/>
          <w:szCs w:val="28"/>
        </w:rPr>
      </w:pPr>
    </w:p>
    <w:p w14:paraId="44E2212C" w14:textId="77777777" w:rsidR="00414D45" w:rsidRDefault="00000000">
      <w:pPr>
        <w:spacing w:line="387" w:lineRule="auto"/>
        <w:ind w:left="2134" w:right="2128"/>
        <w:jc w:val="center"/>
        <w:rPr>
          <w:sz w:val="26"/>
          <w:szCs w:val="26"/>
        </w:rPr>
      </w:pPr>
      <w:r>
        <w:rPr>
          <w:b/>
          <w:sz w:val="26"/>
          <w:szCs w:val="26"/>
        </w:rPr>
        <w:t>PROGRAM STUDI INFORMATIKA UNIVERSITAS MULAWARMAN SAMARINDA</w:t>
      </w:r>
    </w:p>
    <w:p w14:paraId="321F7F29" w14:textId="77777777" w:rsidR="00414D45" w:rsidRDefault="00000000">
      <w:pPr>
        <w:spacing w:before="7"/>
        <w:ind w:left="3973" w:right="3968"/>
        <w:jc w:val="center"/>
        <w:rPr>
          <w:sz w:val="26"/>
          <w:szCs w:val="26"/>
        </w:rPr>
        <w:sectPr w:rsidR="00414D45">
          <w:pgSz w:w="11900" w:h="16820"/>
          <w:pgMar w:top="1380" w:right="1680" w:bottom="280" w:left="1680" w:header="720" w:footer="720" w:gutter="0"/>
          <w:cols w:space="720"/>
        </w:sectPr>
      </w:pPr>
      <w:r>
        <w:rPr>
          <w:b/>
          <w:sz w:val="26"/>
          <w:szCs w:val="26"/>
        </w:rPr>
        <w:t>2025</w:t>
      </w:r>
    </w:p>
    <w:p w14:paraId="7D5E0A21" w14:textId="77777777" w:rsidR="00414D45" w:rsidRDefault="00414D45">
      <w:pPr>
        <w:spacing w:line="200" w:lineRule="exact"/>
      </w:pPr>
    </w:p>
    <w:p w14:paraId="1BB783B5" w14:textId="77777777" w:rsidR="00414D45" w:rsidRDefault="00414D45">
      <w:pPr>
        <w:spacing w:before="7" w:line="260" w:lineRule="exact"/>
        <w:rPr>
          <w:sz w:val="26"/>
          <w:szCs w:val="26"/>
        </w:rPr>
      </w:pPr>
    </w:p>
    <w:p w14:paraId="6A4489FF" w14:textId="77777777" w:rsidR="00414D45" w:rsidRDefault="00000000">
      <w:pPr>
        <w:spacing w:before="26"/>
        <w:ind w:left="3002" w:right="335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LATAR BELAKANG</w:t>
      </w:r>
    </w:p>
    <w:p w14:paraId="7D002D0D" w14:textId="77777777" w:rsidR="00865C71" w:rsidRDefault="00865C71">
      <w:pPr>
        <w:spacing w:before="26"/>
        <w:ind w:left="3002" w:right="3356"/>
        <w:jc w:val="center"/>
        <w:rPr>
          <w:sz w:val="26"/>
          <w:szCs w:val="26"/>
        </w:rPr>
      </w:pPr>
    </w:p>
    <w:p w14:paraId="626EF445" w14:textId="77777777" w:rsidR="00414D45" w:rsidRDefault="00414D45">
      <w:pPr>
        <w:spacing w:before="4" w:line="100" w:lineRule="exact"/>
        <w:rPr>
          <w:sz w:val="10"/>
          <w:szCs w:val="10"/>
        </w:rPr>
      </w:pPr>
    </w:p>
    <w:p w14:paraId="33E6453A" w14:textId="23FA8462" w:rsidR="00865C71" w:rsidRDefault="00865C71" w:rsidP="00865C71">
      <w:pPr>
        <w:spacing w:line="258" w:lineRule="auto"/>
        <w:ind w:left="327" w:right="73" w:firstLine="567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Perkembangan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teknologi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informasi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telah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membawa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transformasi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besar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dalam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berbagai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sektor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termasuk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industri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pariwisata</w:t>
      </w:r>
      <w:proofErr w:type="spellEnd"/>
      <w:r w:rsidRPr="00865C71">
        <w:rPr>
          <w:sz w:val="24"/>
          <w:szCs w:val="24"/>
        </w:rPr>
        <w:t xml:space="preserve">. Salah </w:t>
      </w:r>
      <w:proofErr w:type="spellStart"/>
      <w:r w:rsidRPr="00865C71">
        <w:rPr>
          <w:sz w:val="24"/>
          <w:szCs w:val="24"/>
        </w:rPr>
        <w:t>satu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tantangan</w:t>
      </w:r>
      <w:proofErr w:type="spellEnd"/>
      <w:r w:rsidRPr="00865C71">
        <w:rPr>
          <w:sz w:val="24"/>
          <w:szCs w:val="24"/>
        </w:rPr>
        <w:t xml:space="preserve"> yang </w:t>
      </w:r>
      <w:proofErr w:type="spellStart"/>
      <w:r w:rsidRPr="00865C71">
        <w:rPr>
          <w:sz w:val="24"/>
          <w:szCs w:val="24"/>
        </w:rPr>
        <w:t>sering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dihadapi</w:t>
      </w:r>
      <w:proofErr w:type="spellEnd"/>
      <w:r w:rsidRPr="00865C71">
        <w:rPr>
          <w:sz w:val="24"/>
          <w:szCs w:val="24"/>
        </w:rPr>
        <w:t xml:space="preserve"> oleh </w:t>
      </w:r>
      <w:proofErr w:type="spellStart"/>
      <w:r w:rsidRPr="00865C71">
        <w:rPr>
          <w:sz w:val="24"/>
          <w:szCs w:val="24"/>
        </w:rPr>
        <w:t>pengelola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wisata</w:t>
      </w:r>
      <w:proofErr w:type="spellEnd"/>
      <w:r w:rsidRPr="00865C71">
        <w:rPr>
          <w:sz w:val="24"/>
          <w:szCs w:val="24"/>
        </w:rPr>
        <w:t xml:space="preserve"> dan </w:t>
      </w:r>
      <w:proofErr w:type="spellStart"/>
      <w:r w:rsidRPr="00865C71">
        <w:rPr>
          <w:sz w:val="24"/>
          <w:szCs w:val="24"/>
        </w:rPr>
        <w:t>pengunjung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adalah</w:t>
      </w:r>
      <w:proofErr w:type="spellEnd"/>
      <w:r w:rsidRPr="00865C71">
        <w:rPr>
          <w:sz w:val="24"/>
          <w:szCs w:val="24"/>
        </w:rPr>
        <w:t xml:space="preserve"> proses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 yang </w:t>
      </w:r>
      <w:proofErr w:type="spellStart"/>
      <w:r w:rsidRPr="00865C71">
        <w:rPr>
          <w:sz w:val="24"/>
          <w:szCs w:val="24"/>
        </w:rPr>
        <w:t>masih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dilakukan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secara</w:t>
      </w:r>
      <w:proofErr w:type="spellEnd"/>
      <w:r w:rsidRPr="00865C71">
        <w:rPr>
          <w:sz w:val="24"/>
          <w:szCs w:val="24"/>
        </w:rPr>
        <w:t xml:space="preserve"> manual, </w:t>
      </w:r>
      <w:proofErr w:type="spellStart"/>
      <w:r w:rsidRPr="00865C71">
        <w:rPr>
          <w:sz w:val="24"/>
          <w:szCs w:val="24"/>
        </w:rPr>
        <w:t>sehingga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memakan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waktu</w:t>
      </w:r>
      <w:proofErr w:type="spellEnd"/>
      <w:r w:rsidRPr="00865C71">
        <w:rPr>
          <w:sz w:val="24"/>
          <w:szCs w:val="24"/>
        </w:rPr>
        <w:t xml:space="preserve"> dan </w:t>
      </w:r>
      <w:proofErr w:type="spellStart"/>
      <w:r w:rsidRPr="00865C71">
        <w:rPr>
          <w:sz w:val="24"/>
          <w:szCs w:val="24"/>
        </w:rPr>
        <w:t>rentan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terhadap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kesalahan</w:t>
      </w:r>
      <w:proofErr w:type="spellEnd"/>
      <w:r w:rsidRPr="00865C71">
        <w:rPr>
          <w:sz w:val="24"/>
          <w:szCs w:val="24"/>
        </w:rPr>
        <w:t xml:space="preserve">. Oleh </w:t>
      </w:r>
      <w:proofErr w:type="spellStart"/>
      <w:r w:rsidRPr="00865C71">
        <w:rPr>
          <w:sz w:val="24"/>
          <w:szCs w:val="24"/>
        </w:rPr>
        <w:t>karena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itu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dibutuhkan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sebuah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sistem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terkomputerisasi</w:t>
      </w:r>
      <w:proofErr w:type="spellEnd"/>
      <w:r w:rsidRPr="00865C71">
        <w:rPr>
          <w:sz w:val="24"/>
          <w:szCs w:val="24"/>
        </w:rPr>
        <w:t xml:space="preserve"> yang </w:t>
      </w:r>
      <w:proofErr w:type="spellStart"/>
      <w:r w:rsidRPr="00865C71">
        <w:rPr>
          <w:sz w:val="24"/>
          <w:szCs w:val="24"/>
        </w:rPr>
        <w:t>dapat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memudahkan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pengguna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dalam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memesan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wisata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sekaligus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membantu</w:t>
      </w:r>
      <w:proofErr w:type="spellEnd"/>
      <w:r w:rsidRPr="00865C71">
        <w:rPr>
          <w:sz w:val="24"/>
          <w:szCs w:val="24"/>
        </w:rPr>
        <w:t xml:space="preserve"> admin </w:t>
      </w:r>
      <w:proofErr w:type="spellStart"/>
      <w:r w:rsidRPr="00865C71">
        <w:rPr>
          <w:sz w:val="24"/>
          <w:szCs w:val="24"/>
        </w:rPr>
        <w:t>dalam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mengelola</w:t>
      </w:r>
      <w:proofErr w:type="spellEnd"/>
      <w:r w:rsidRPr="00865C71">
        <w:rPr>
          <w:sz w:val="24"/>
          <w:szCs w:val="24"/>
        </w:rPr>
        <w:t xml:space="preserve"> data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 dan </w:t>
      </w:r>
      <w:proofErr w:type="spellStart"/>
      <w:r w:rsidRPr="00865C71">
        <w:rPr>
          <w:sz w:val="24"/>
          <w:szCs w:val="24"/>
        </w:rPr>
        <w:t>transaksi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secara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efisien</w:t>
      </w:r>
      <w:proofErr w:type="spellEnd"/>
      <w:r w:rsidRPr="00865C71">
        <w:rPr>
          <w:sz w:val="24"/>
          <w:szCs w:val="24"/>
        </w:rPr>
        <w:t>.</w:t>
      </w:r>
    </w:p>
    <w:p w14:paraId="382D1A26" w14:textId="77777777" w:rsidR="00865C71" w:rsidRDefault="00865C71" w:rsidP="00865C71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40968745" w14:textId="6A5A8407" w:rsidR="00865C71" w:rsidRDefault="00865C71" w:rsidP="00865C71">
      <w:pPr>
        <w:spacing w:line="258" w:lineRule="auto"/>
        <w:ind w:left="327" w:right="73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proofErr w:type="gramStart"/>
      <w:r>
        <w:rPr>
          <w:sz w:val="24"/>
          <w:szCs w:val="24"/>
        </w:rPr>
        <w:t>WisaPan</w:t>
      </w:r>
      <w:proofErr w:type="spellEnd"/>
      <w:r>
        <w:rPr>
          <w:sz w:val="24"/>
          <w:szCs w:val="24"/>
        </w:rPr>
        <w:t xml:space="preserve">  </w:t>
      </w:r>
      <w:r w:rsidRPr="00865C71">
        <w:rPr>
          <w:sz w:val="24"/>
          <w:szCs w:val="24"/>
        </w:rPr>
        <w:t>(</w:t>
      </w:r>
      <w:proofErr w:type="spellStart"/>
      <w:proofErr w:type="gramEnd"/>
      <w:r w:rsidRPr="00865C71">
        <w:rPr>
          <w:sz w:val="24"/>
          <w:szCs w:val="24"/>
        </w:rPr>
        <w:t>Wisata</w:t>
      </w:r>
      <w:proofErr w:type="spellEnd"/>
      <w:r w:rsidRPr="00865C71">
        <w:rPr>
          <w:sz w:val="24"/>
          <w:szCs w:val="24"/>
        </w:rPr>
        <w:t xml:space="preserve"> Alam </w:t>
      </w:r>
      <w:r>
        <w:rPr>
          <w:sz w:val="24"/>
          <w:szCs w:val="24"/>
        </w:rPr>
        <w:t>Balikpapan</w:t>
      </w:r>
      <w:r w:rsidRPr="00865C71">
        <w:rPr>
          <w:sz w:val="24"/>
          <w:szCs w:val="24"/>
        </w:rPr>
        <w:t>)</w:t>
      </w:r>
      <w:r w:rsidRPr="00865C71">
        <w:t xml:space="preserve"> </w:t>
      </w:r>
      <w:proofErr w:type="spellStart"/>
      <w:r w:rsidRPr="00865C71">
        <w:rPr>
          <w:sz w:val="24"/>
          <w:szCs w:val="24"/>
        </w:rPr>
        <w:t>dikembangkan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sebagai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solusi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berbasis</w:t>
      </w:r>
      <w:proofErr w:type="spellEnd"/>
      <w:r w:rsidRPr="00865C71">
        <w:rPr>
          <w:sz w:val="24"/>
          <w:szCs w:val="24"/>
        </w:rPr>
        <w:t xml:space="preserve"> C++ </w:t>
      </w:r>
      <w:proofErr w:type="spellStart"/>
      <w:r w:rsidRPr="00865C71">
        <w:rPr>
          <w:sz w:val="24"/>
          <w:szCs w:val="24"/>
        </w:rPr>
        <w:t>untuk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memfasilitasi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wisata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secara</w:t>
      </w:r>
      <w:proofErr w:type="spellEnd"/>
      <w:r w:rsidRPr="00865C71">
        <w:rPr>
          <w:sz w:val="24"/>
          <w:szCs w:val="24"/>
        </w:rPr>
        <w:t xml:space="preserve"> digital. Program </w:t>
      </w:r>
      <w:proofErr w:type="spellStart"/>
      <w:r w:rsidRPr="00865C71">
        <w:rPr>
          <w:sz w:val="24"/>
          <w:szCs w:val="24"/>
        </w:rPr>
        <w:t>ini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dirancang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dengan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pendekatan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pemrograman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terstruktur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untuk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memastikan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modularitas</w:t>
      </w:r>
      <w:proofErr w:type="spellEnd"/>
      <w:r w:rsidRPr="00865C71">
        <w:rPr>
          <w:sz w:val="24"/>
          <w:szCs w:val="24"/>
        </w:rPr>
        <w:t xml:space="preserve"> dan </w:t>
      </w:r>
      <w:proofErr w:type="spellStart"/>
      <w:r w:rsidRPr="00865C71">
        <w:rPr>
          <w:sz w:val="24"/>
          <w:szCs w:val="24"/>
        </w:rPr>
        <w:t>kemudahan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pengembangan</w:t>
      </w:r>
      <w:proofErr w:type="spellEnd"/>
      <w:r w:rsidRPr="00865C71">
        <w:rPr>
          <w:sz w:val="24"/>
          <w:szCs w:val="24"/>
        </w:rPr>
        <w:t xml:space="preserve">. Selain </w:t>
      </w:r>
      <w:proofErr w:type="spellStart"/>
      <w:r w:rsidRPr="00865C71">
        <w:rPr>
          <w:sz w:val="24"/>
          <w:szCs w:val="24"/>
        </w:rPr>
        <w:t>itu</w:t>
      </w:r>
      <w:proofErr w:type="spellEnd"/>
      <w:r w:rsidRPr="00865C71">
        <w:rPr>
          <w:sz w:val="24"/>
          <w:szCs w:val="24"/>
        </w:rPr>
        <w:t xml:space="preserve">, program </w:t>
      </w:r>
      <w:proofErr w:type="spellStart"/>
      <w:r w:rsidRPr="00865C71">
        <w:rPr>
          <w:sz w:val="24"/>
          <w:szCs w:val="24"/>
        </w:rPr>
        <w:t>ini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mengintegrasikan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berbagai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fitur</w:t>
      </w:r>
      <w:proofErr w:type="spellEnd"/>
      <w:r w:rsidRPr="00865C71">
        <w:rPr>
          <w:sz w:val="24"/>
          <w:szCs w:val="24"/>
        </w:rPr>
        <w:t xml:space="preserve"> yang </w:t>
      </w:r>
      <w:proofErr w:type="spellStart"/>
      <w:r w:rsidRPr="00865C71">
        <w:rPr>
          <w:sz w:val="24"/>
          <w:szCs w:val="24"/>
        </w:rPr>
        <w:t>mencakup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manajemen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akun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serta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analisis</w:t>
      </w:r>
      <w:proofErr w:type="spellEnd"/>
      <w:r w:rsidRPr="00865C71">
        <w:rPr>
          <w:sz w:val="24"/>
          <w:szCs w:val="24"/>
        </w:rPr>
        <w:t xml:space="preserve"> data, </w:t>
      </w:r>
      <w:proofErr w:type="spellStart"/>
      <w:r w:rsidRPr="00865C71">
        <w:rPr>
          <w:sz w:val="24"/>
          <w:szCs w:val="24"/>
        </w:rPr>
        <w:t>sehingga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dapat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digunakan</w:t>
      </w:r>
      <w:proofErr w:type="spellEnd"/>
      <w:r w:rsidRPr="00865C71">
        <w:rPr>
          <w:sz w:val="24"/>
          <w:szCs w:val="24"/>
        </w:rPr>
        <w:t xml:space="preserve"> oleh dua </w:t>
      </w:r>
      <w:proofErr w:type="spellStart"/>
      <w:r w:rsidRPr="00865C71">
        <w:rPr>
          <w:sz w:val="24"/>
          <w:szCs w:val="24"/>
        </w:rPr>
        <w:t>jenis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pengguna</w:t>
      </w:r>
      <w:proofErr w:type="spellEnd"/>
      <w:r w:rsidRPr="00865C71">
        <w:rPr>
          <w:sz w:val="24"/>
          <w:szCs w:val="24"/>
        </w:rPr>
        <w:t xml:space="preserve">: admin dan </w:t>
      </w:r>
      <w:proofErr w:type="spellStart"/>
      <w:r w:rsidRPr="00865C71">
        <w:rPr>
          <w:sz w:val="24"/>
          <w:szCs w:val="24"/>
        </w:rPr>
        <w:t>pengguna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.</w:t>
      </w:r>
    </w:p>
    <w:p w14:paraId="54A5BBAA" w14:textId="6372F822" w:rsidR="00865C71" w:rsidRDefault="00865C71" w:rsidP="00865C71">
      <w:pPr>
        <w:spacing w:line="258" w:lineRule="auto"/>
        <w:ind w:left="327" w:right="73" w:firstLine="567"/>
        <w:jc w:val="both"/>
        <w:rPr>
          <w:b/>
          <w:bCs/>
          <w:sz w:val="24"/>
          <w:szCs w:val="24"/>
        </w:rPr>
      </w:pPr>
    </w:p>
    <w:p w14:paraId="1D3199D0" w14:textId="0133B90E" w:rsidR="00865C71" w:rsidRDefault="00865C71" w:rsidP="00865C71">
      <w:pPr>
        <w:spacing w:line="258" w:lineRule="auto"/>
        <w:ind w:right="7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proofErr w:type="spellStart"/>
      <w:r>
        <w:rPr>
          <w:b/>
          <w:bCs/>
          <w:sz w:val="24"/>
          <w:szCs w:val="24"/>
        </w:rPr>
        <w:t>Konsep</w:t>
      </w:r>
      <w:proofErr w:type="spellEnd"/>
      <w:r>
        <w:rPr>
          <w:b/>
          <w:bCs/>
          <w:sz w:val="24"/>
          <w:szCs w:val="24"/>
        </w:rPr>
        <w:t xml:space="preserve"> </w:t>
      </w:r>
      <w:r w:rsidRPr="00865C71">
        <w:rPr>
          <w:b/>
          <w:bCs/>
          <w:sz w:val="24"/>
          <w:szCs w:val="24"/>
        </w:rPr>
        <w:t xml:space="preserve">dan </w:t>
      </w:r>
      <w:proofErr w:type="spellStart"/>
      <w:r w:rsidRPr="00865C71">
        <w:rPr>
          <w:b/>
          <w:bCs/>
          <w:sz w:val="24"/>
          <w:szCs w:val="24"/>
        </w:rPr>
        <w:t>Skenario</w:t>
      </w:r>
      <w:proofErr w:type="spellEnd"/>
      <w:r w:rsidRPr="00865C71">
        <w:rPr>
          <w:b/>
          <w:bCs/>
          <w:sz w:val="24"/>
          <w:szCs w:val="24"/>
        </w:rPr>
        <w:t xml:space="preserve"> Program</w:t>
      </w:r>
    </w:p>
    <w:p w14:paraId="2688B29E" w14:textId="724FF5F1" w:rsidR="00865C71" w:rsidRDefault="00865C71" w:rsidP="00865C71">
      <w:pPr>
        <w:spacing w:line="258" w:lineRule="auto"/>
        <w:ind w:right="73"/>
        <w:jc w:val="both"/>
        <w:rPr>
          <w:sz w:val="24"/>
          <w:szCs w:val="24"/>
        </w:rPr>
      </w:pPr>
      <w:r w:rsidRPr="00865C71">
        <w:rPr>
          <w:sz w:val="24"/>
          <w:szCs w:val="24"/>
        </w:rPr>
        <w:t xml:space="preserve">Program </w:t>
      </w:r>
      <w:proofErr w:type="spellStart"/>
      <w:r w:rsidRPr="00865C71">
        <w:rPr>
          <w:sz w:val="24"/>
          <w:szCs w:val="24"/>
        </w:rPr>
        <w:t>ini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bekerja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dengan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skenario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sebagai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berikut</w:t>
      </w:r>
      <w:proofErr w:type="spellEnd"/>
      <w:r w:rsidRPr="00865C71">
        <w:rPr>
          <w:sz w:val="24"/>
          <w:szCs w:val="24"/>
        </w:rPr>
        <w:t>:</w:t>
      </w:r>
    </w:p>
    <w:p w14:paraId="6D73B127" w14:textId="6E7ECCFF" w:rsidR="00865C71" w:rsidRDefault="00865C71" w:rsidP="00865C71">
      <w:pPr>
        <w:pStyle w:val="ListParagraph"/>
        <w:numPr>
          <w:ilvl w:val="0"/>
          <w:numId w:val="2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(User)</w:t>
      </w:r>
    </w:p>
    <w:p w14:paraId="26FECA69" w14:textId="047A65E5" w:rsidR="00865C71" w:rsidRDefault="00865C71" w:rsidP="00865C71">
      <w:pPr>
        <w:pStyle w:val="ListParagraph"/>
        <w:numPr>
          <w:ilvl w:val="0"/>
          <w:numId w:val="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Melakukan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registrasi</w:t>
      </w:r>
      <w:proofErr w:type="spellEnd"/>
      <w:r w:rsidRPr="00865C71">
        <w:rPr>
          <w:sz w:val="24"/>
          <w:szCs w:val="24"/>
        </w:rPr>
        <w:t xml:space="preserve"> dan login.</w:t>
      </w:r>
    </w:p>
    <w:p w14:paraId="2ED11193" w14:textId="336B327C" w:rsidR="00865C71" w:rsidRDefault="00865C71" w:rsidP="00865C71">
      <w:pPr>
        <w:pStyle w:val="ListParagraph"/>
        <w:numPr>
          <w:ilvl w:val="0"/>
          <w:numId w:val="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Melihat</w:t>
      </w:r>
      <w:proofErr w:type="spellEnd"/>
      <w:r w:rsidRPr="00865C71">
        <w:rPr>
          <w:sz w:val="24"/>
          <w:szCs w:val="24"/>
        </w:rPr>
        <w:t xml:space="preserve"> daftar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wisata</w:t>
      </w:r>
      <w:proofErr w:type="spellEnd"/>
      <w:r w:rsidRPr="00865C71">
        <w:rPr>
          <w:sz w:val="24"/>
          <w:szCs w:val="24"/>
        </w:rPr>
        <w:t xml:space="preserve"> yang </w:t>
      </w:r>
      <w:proofErr w:type="spellStart"/>
      <w:r w:rsidRPr="00865C71">
        <w:rPr>
          <w:sz w:val="24"/>
          <w:szCs w:val="24"/>
        </w:rPr>
        <w:t>tersedia</w:t>
      </w:r>
      <w:proofErr w:type="spellEnd"/>
      <w:r w:rsidRPr="00865C71">
        <w:rPr>
          <w:sz w:val="24"/>
          <w:szCs w:val="24"/>
        </w:rPr>
        <w:t>.</w:t>
      </w:r>
    </w:p>
    <w:p w14:paraId="55A23E1A" w14:textId="0F272A79" w:rsidR="00865C71" w:rsidRDefault="00865C71" w:rsidP="00865C71">
      <w:pPr>
        <w:pStyle w:val="ListParagraph"/>
        <w:numPr>
          <w:ilvl w:val="0"/>
          <w:numId w:val="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Memesan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dengan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memilih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jumlah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, dan </w:t>
      </w:r>
      <w:proofErr w:type="spellStart"/>
      <w:r w:rsidRPr="00865C71">
        <w:rPr>
          <w:sz w:val="24"/>
          <w:szCs w:val="24"/>
        </w:rPr>
        <w:t>melakukan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konfirmasi</w:t>
      </w:r>
      <w:proofErr w:type="spellEnd"/>
      <w:r w:rsidRPr="00865C71">
        <w:rPr>
          <w:sz w:val="24"/>
          <w:szCs w:val="24"/>
        </w:rPr>
        <w:t>.</w:t>
      </w:r>
    </w:p>
    <w:p w14:paraId="2EC20E39" w14:textId="779F2588" w:rsidR="00865C71" w:rsidRDefault="00865C71" w:rsidP="00865C71">
      <w:pPr>
        <w:pStyle w:val="ListParagraph"/>
        <w:numPr>
          <w:ilvl w:val="0"/>
          <w:numId w:val="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Melihat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riwayat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 dan </w:t>
      </w:r>
      <w:proofErr w:type="spellStart"/>
      <w:r w:rsidRPr="00865C71">
        <w:rPr>
          <w:sz w:val="24"/>
          <w:szCs w:val="24"/>
        </w:rPr>
        <w:t>membatalkan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tiket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jika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diperlukan</w:t>
      </w:r>
      <w:proofErr w:type="spellEnd"/>
      <w:r w:rsidRPr="00865C71">
        <w:rPr>
          <w:sz w:val="24"/>
          <w:szCs w:val="24"/>
        </w:rPr>
        <w:t>.</w:t>
      </w:r>
    </w:p>
    <w:p w14:paraId="460705DE" w14:textId="01C6A0D6" w:rsidR="00865C71" w:rsidRDefault="00865C71" w:rsidP="00865C71">
      <w:pPr>
        <w:pStyle w:val="ListParagraph"/>
        <w:numPr>
          <w:ilvl w:val="0"/>
          <w:numId w:val="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Mengurutkan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berdasarkan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kriteria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tertentu</w:t>
      </w:r>
      <w:proofErr w:type="spellEnd"/>
      <w:r w:rsidRPr="00865C71">
        <w:rPr>
          <w:sz w:val="24"/>
          <w:szCs w:val="24"/>
        </w:rPr>
        <w:t xml:space="preserve"> (nama, </w:t>
      </w:r>
      <w:proofErr w:type="spellStart"/>
      <w:r w:rsidRPr="00865C71">
        <w:rPr>
          <w:sz w:val="24"/>
          <w:szCs w:val="24"/>
        </w:rPr>
        <w:t>harga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atau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stok</w:t>
      </w:r>
      <w:proofErr w:type="spellEnd"/>
      <w:r w:rsidRPr="00865C71">
        <w:rPr>
          <w:sz w:val="24"/>
          <w:szCs w:val="24"/>
        </w:rPr>
        <w:t>).</w:t>
      </w:r>
    </w:p>
    <w:p w14:paraId="0773F4FD" w14:textId="77777777" w:rsidR="00865C71" w:rsidRDefault="00865C71" w:rsidP="00865C71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05A5D9A9" w14:textId="05E62ECF" w:rsidR="00865C71" w:rsidRDefault="00865C71" w:rsidP="00865C71">
      <w:pPr>
        <w:pStyle w:val="ListParagraph"/>
        <w:numPr>
          <w:ilvl w:val="0"/>
          <w:numId w:val="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72CFC9E7" w14:textId="77777777" w:rsidR="00865C71" w:rsidRPr="00865C71" w:rsidRDefault="00865C71" w:rsidP="00865C71">
      <w:pPr>
        <w:pStyle w:val="ListParagraph"/>
        <w:numPr>
          <w:ilvl w:val="0"/>
          <w:numId w:val="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Mengelola</w:t>
      </w:r>
      <w:proofErr w:type="spellEnd"/>
      <w:r w:rsidRPr="00865C71">
        <w:rPr>
          <w:sz w:val="24"/>
          <w:szCs w:val="24"/>
        </w:rPr>
        <w:t xml:space="preserve"> data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 (</w:t>
      </w:r>
      <w:proofErr w:type="spellStart"/>
      <w:r w:rsidRPr="00865C71">
        <w:rPr>
          <w:sz w:val="24"/>
          <w:szCs w:val="24"/>
        </w:rPr>
        <w:t>menambah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mengedit</w:t>
      </w:r>
      <w:proofErr w:type="spellEnd"/>
      <w:r w:rsidRPr="00865C71">
        <w:rPr>
          <w:sz w:val="24"/>
          <w:szCs w:val="24"/>
        </w:rPr>
        <w:t xml:space="preserve">, </w:t>
      </w:r>
      <w:proofErr w:type="spellStart"/>
      <w:r w:rsidRPr="00865C71">
        <w:rPr>
          <w:sz w:val="24"/>
          <w:szCs w:val="24"/>
        </w:rPr>
        <w:t>menghapus</w:t>
      </w:r>
      <w:proofErr w:type="spellEnd"/>
      <w:r w:rsidRPr="00865C71">
        <w:rPr>
          <w:sz w:val="24"/>
          <w:szCs w:val="24"/>
        </w:rPr>
        <w:t xml:space="preserve">).  </w:t>
      </w:r>
    </w:p>
    <w:p w14:paraId="28818560" w14:textId="4773E9E2" w:rsidR="00865C71" w:rsidRPr="00865C71" w:rsidRDefault="00865C71" w:rsidP="00865C71">
      <w:pPr>
        <w:pStyle w:val="ListParagraph"/>
        <w:numPr>
          <w:ilvl w:val="0"/>
          <w:numId w:val="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Melihat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seluruh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transaksi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.  </w:t>
      </w:r>
    </w:p>
    <w:p w14:paraId="0BE6816E" w14:textId="674EEB8B" w:rsidR="00865C71" w:rsidRPr="00865C71" w:rsidRDefault="00865C71" w:rsidP="00865C71">
      <w:pPr>
        <w:pStyle w:val="ListParagraph"/>
        <w:numPr>
          <w:ilvl w:val="0"/>
          <w:numId w:val="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Mencari</w:t>
      </w:r>
      <w:proofErr w:type="spellEnd"/>
      <w:r w:rsidRPr="00865C71">
        <w:rPr>
          <w:sz w:val="24"/>
          <w:szCs w:val="24"/>
        </w:rPr>
        <w:t xml:space="preserve"> data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berdasarkan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destinasi</w:t>
      </w:r>
      <w:proofErr w:type="spellEnd"/>
      <w:r w:rsidRPr="00865C71">
        <w:rPr>
          <w:sz w:val="24"/>
          <w:szCs w:val="24"/>
        </w:rPr>
        <w:t xml:space="preserve">.  </w:t>
      </w:r>
    </w:p>
    <w:p w14:paraId="3F5E398B" w14:textId="77777777" w:rsidR="00865C71" w:rsidRDefault="00865C71" w:rsidP="00865C71">
      <w:pPr>
        <w:pStyle w:val="ListParagraph"/>
        <w:numPr>
          <w:ilvl w:val="0"/>
          <w:numId w:val="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865C71">
        <w:rPr>
          <w:sz w:val="24"/>
          <w:szCs w:val="24"/>
        </w:rPr>
        <w:t>Melihat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statistik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pemesanan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dalam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bentuk</w:t>
      </w:r>
      <w:proofErr w:type="spellEnd"/>
      <w:r w:rsidRPr="00865C71">
        <w:rPr>
          <w:sz w:val="24"/>
          <w:szCs w:val="24"/>
        </w:rPr>
        <w:t xml:space="preserve"> visual </w:t>
      </w:r>
      <w:proofErr w:type="spellStart"/>
      <w:r w:rsidRPr="00865C71">
        <w:rPr>
          <w:sz w:val="24"/>
          <w:szCs w:val="24"/>
        </w:rPr>
        <w:t>sederhana</w:t>
      </w:r>
      <w:proofErr w:type="spellEnd"/>
      <w:r w:rsidRPr="00865C71">
        <w:rPr>
          <w:sz w:val="24"/>
          <w:szCs w:val="24"/>
        </w:rPr>
        <w:t xml:space="preserve"> (</w:t>
      </w:r>
      <w:proofErr w:type="spellStart"/>
      <w:r w:rsidRPr="00865C71">
        <w:rPr>
          <w:sz w:val="24"/>
          <w:szCs w:val="24"/>
        </w:rPr>
        <w:t>grafik</w:t>
      </w:r>
      <w:proofErr w:type="spellEnd"/>
      <w:r w:rsidRPr="00865C71">
        <w:rPr>
          <w:sz w:val="24"/>
          <w:szCs w:val="24"/>
        </w:rPr>
        <w:t xml:space="preserve"> </w:t>
      </w:r>
      <w:proofErr w:type="spellStart"/>
      <w:r w:rsidRPr="00865C71"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>)</w:t>
      </w:r>
    </w:p>
    <w:p w14:paraId="45AB3531" w14:textId="77777777" w:rsidR="00865C71" w:rsidRPr="00865C71" w:rsidRDefault="00865C71" w:rsidP="00865C71">
      <w:pPr>
        <w:spacing w:line="258" w:lineRule="auto"/>
        <w:ind w:right="73"/>
        <w:jc w:val="both"/>
        <w:rPr>
          <w:sz w:val="24"/>
          <w:szCs w:val="24"/>
        </w:rPr>
      </w:pPr>
    </w:p>
    <w:p w14:paraId="3D269B03" w14:textId="77777777" w:rsidR="00865C71" w:rsidRDefault="00865C71" w:rsidP="00865C71">
      <w:pPr>
        <w:spacing w:line="258" w:lineRule="auto"/>
        <w:ind w:right="7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Fitur Utama program</w:t>
      </w:r>
    </w:p>
    <w:p w14:paraId="5065F203" w14:textId="77777777" w:rsidR="000911CC" w:rsidRDefault="000911CC" w:rsidP="000911CC">
      <w:pPr>
        <w:pStyle w:val="ListParagraph"/>
        <w:numPr>
          <w:ilvl w:val="0"/>
          <w:numId w:val="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Akun</w:t>
      </w:r>
    </w:p>
    <w:p w14:paraId="6AB5A5B2" w14:textId="5248601B" w:rsidR="000911CC" w:rsidRDefault="000911CC" w:rsidP="000911CC">
      <w:pPr>
        <w:pStyle w:val="ListParagraph"/>
        <w:numPr>
          <w:ilvl w:val="0"/>
          <w:numId w:val="10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dengan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validasi</w:t>
      </w:r>
      <w:proofErr w:type="spellEnd"/>
      <w:r w:rsidRPr="000911CC">
        <w:rPr>
          <w:sz w:val="24"/>
          <w:szCs w:val="24"/>
        </w:rPr>
        <w:t xml:space="preserve"> username (</w:t>
      </w:r>
      <w:proofErr w:type="spellStart"/>
      <w:r w:rsidRPr="000911CC">
        <w:rPr>
          <w:sz w:val="24"/>
          <w:szCs w:val="24"/>
        </w:rPr>
        <w:t>maksimal</w:t>
      </w:r>
      <w:proofErr w:type="spellEnd"/>
      <w:r w:rsidRPr="000911CC">
        <w:rPr>
          <w:sz w:val="24"/>
          <w:szCs w:val="24"/>
        </w:rPr>
        <w:t xml:space="preserve"> 15 </w:t>
      </w:r>
      <w:proofErr w:type="spellStart"/>
      <w:r w:rsidRPr="000911CC">
        <w:rPr>
          <w:sz w:val="24"/>
          <w:szCs w:val="24"/>
        </w:rPr>
        <w:t>karakter</w:t>
      </w:r>
      <w:proofErr w:type="spellEnd"/>
      <w:r w:rsidRPr="000911CC">
        <w:rPr>
          <w:sz w:val="24"/>
          <w:szCs w:val="24"/>
        </w:rPr>
        <w:t xml:space="preserve">) dan password (minimal 5 </w:t>
      </w:r>
      <w:proofErr w:type="spellStart"/>
      <w:r w:rsidRPr="000911CC">
        <w:rPr>
          <w:sz w:val="24"/>
          <w:szCs w:val="24"/>
        </w:rPr>
        <w:t>karakter</w:t>
      </w:r>
      <w:proofErr w:type="spellEnd"/>
      <w:r w:rsidRPr="000911CC">
        <w:rPr>
          <w:sz w:val="24"/>
          <w:szCs w:val="24"/>
        </w:rPr>
        <w:t>).</w:t>
      </w:r>
    </w:p>
    <w:p w14:paraId="520C2391" w14:textId="77777777" w:rsidR="000911CC" w:rsidRPr="000911CC" w:rsidRDefault="000911CC" w:rsidP="000911CC">
      <w:pPr>
        <w:pStyle w:val="ListParagraph"/>
        <w:numPr>
          <w:ilvl w:val="0"/>
          <w:numId w:val="10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 xml:space="preserve">Login </w:t>
      </w:r>
      <w:proofErr w:type="spellStart"/>
      <w:r w:rsidRPr="000911CC">
        <w:rPr>
          <w:sz w:val="24"/>
          <w:szCs w:val="24"/>
        </w:rPr>
        <w:t>dengan</w:t>
      </w:r>
      <w:proofErr w:type="spellEnd"/>
      <w:r w:rsidRPr="000911CC">
        <w:rPr>
          <w:sz w:val="24"/>
          <w:szCs w:val="24"/>
        </w:rPr>
        <w:t xml:space="preserve"> batas </w:t>
      </w:r>
      <w:proofErr w:type="spellStart"/>
      <w:r w:rsidRPr="000911CC">
        <w:rPr>
          <w:sz w:val="24"/>
          <w:szCs w:val="24"/>
        </w:rPr>
        <w:t>percobaan</w:t>
      </w:r>
      <w:proofErr w:type="spellEnd"/>
      <w:r w:rsidRPr="000911CC">
        <w:rPr>
          <w:sz w:val="24"/>
          <w:szCs w:val="24"/>
        </w:rPr>
        <w:t xml:space="preserve"> (3 kali), </w:t>
      </w:r>
      <w:proofErr w:type="spellStart"/>
      <w:r w:rsidRPr="000911CC">
        <w:rPr>
          <w:sz w:val="24"/>
          <w:szCs w:val="24"/>
        </w:rPr>
        <w:t>mencegah</w:t>
      </w:r>
      <w:proofErr w:type="spellEnd"/>
      <w:r w:rsidRPr="000911CC">
        <w:rPr>
          <w:sz w:val="24"/>
          <w:szCs w:val="24"/>
        </w:rPr>
        <w:t xml:space="preserve"> brute-force attack.  </w:t>
      </w:r>
    </w:p>
    <w:p w14:paraId="60966029" w14:textId="77777777" w:rsidR="000911CC" w:rsidRDefault="000911CC" w:rsidP="000911CC">
      <w:pPr>
        <w:pStyle w:val="ListParagraph"/>
        <w:numPr>
          <w:ilvl w:val="0"/>
          <w:numId w:val="10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t>Pembeda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akses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antara</w:t>
      </w:r>
      <w:proofErr w:type="spellEnd"/>
      <w:r w:rsidRPr="000911CC">
        <w:rPr>
          <w:sz w:val="24"/>
          <w:szCs w:val="24"/>
        </w:rPr>
        <w:t xml:space="preserve"> admin dan </w:t>
      </w:r>
      <w:proofErr w:type="spellStart"/>
      <w:r w:rsidRPr="000911CC">
        <w:rPr>
          <w:sz w:val="24"/>
          <w:szCs w:val="24"/>
        </w:rPr>
        <w:t>pengguna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biasa</w:t>
      </w:r>
      <w:proofErr w:type="spellEnd"/>
      <w:r w:rsidRPr="000911CC">
        <w:rPr>
          <w:sz w:val="24"/>
          <w:szCs w:val="24"/>
        </w:rPr>
        <w:t>.</w:t>
      </w:r>
    </w:p>
    <w:p w14:paraId="1C72E254" w14:textId="77777777" w:rsidR="000911CC" w:rsidRPr="000911CC" w:rsidRDefault="000911CC" w:rsidP="000911CC">
      <w:pPr>
        <w:spacing w:line="258" w:lineRule="auto"/>
        <w:ind w:right="73"/>
        <w:jc w:val="both"/>
        <w:rPr>
          <w:sz w:val="24"/>
          <w:szCs w:val="24"/>
        </w:rPr>
      </w:pPr>
    </w:p>
    <w:p w14:paraId="68A9B025" w14:textId="62B41AE2" w:rsidR="000911CC" w:rsidRPr="000911CC" w:rsidRDefault="000911CC" w:rsidP="000911CC">
      <w:pPr>
        <w:pStyle w:val="ListParagraph"/>
        <w:numPr>
          <w:ilvl w:val="0"/>
          <w:numId w:val="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Destinasi </w:t>
      </w:r>
      <w:proofErr w:type="spellStart"/>
      <w:r>
        <w:rPr>
          <w:sz w:val="24"/>
          <w:szCs w:val="24"/>
        </w:rPr>
        <w:t>Wisata</w:t>
      </w:r>
      <w:proofErr w:type="spellEnd"/>
    </w:p>
    <w:p w14:paraId="1FB78EEB" w14:textId="77777777" w:rsidR="000911CC" w:rsidRDefault="000911CC" w:rsidP="000911CC">
      <w:pPr>
        <w:pStyle w:val="ListParagraph"/>
        <w:numPr>
          <w:ilvl w:val="0"/>
          <w:numId w:val="13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 w:rsidRPr="000911CC">
        <w:rPr>
          <w:sz w:val="24"/>
          <w:szCs w:val="24"/>
        </w:rPr>
        <w:t>dapat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menambah</w:t>
      </w:r>
      <w:proofErr w:type="spellEnd"/>
      <w:r w:rsidRPr="000911CC">
        <w:rPr>
          <w:sz w:val="24"/>
          <w:szCs w:val="24"/>
        </w:rPr>
        <w:t xml:space="preserve">, </w:t>
      </w:r>
      <w:proofErr w:type="spellStart"/>
      <w:r w:rsidRPr="000911CC">
        <w:rPr>
          <w:sz w:val="24"/>
          <w:szCs w:val="24"/>
        </w:rPr>
        <w:t>mengedit</w:t>
      </w:r>
      <w:proofErr w:type="spellEnd"/>
      <w:r w:rsidRPr="000911CC">
        <w:rPr>
          <w:sz w:val="24"/>
          <w:szCs w:val="24"/>
        </w:rPr>
        <w:t xml:space="preserve">, </w:t>
      </w:r>
      <w:proofErr w:type="spellStart"/>
      <w:r w:rsidRPr="000911CC">
        <w:rPr>
          <w:sz w:val="24"/>
          <w:szCs w:val="24"/>
        </w:rPr>
        <w:t>atau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menghapus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destinasi</w:t>
      </w:r>
      <w:proofErr w:type="spellEnd"/>
      <w:r w:rsidRPr="000911CC">
        <w:rPr>
          <w:sz w:val="24"/>
          <w:szCs w:val="24"/>
        </w:rPr>
        <w:t>.</w:t>
      </w:r>
    </w:p>
    <w:p w14:paraId="687325E2" w14:textId="77777777" w:rsidR="000911CC" w:rsidRPr="000911CC" w:rsidRDefault="000911CC" w:rsidP="000911CC">
      <w:pPr>
        <w:pStyle w:val="ListParagraph"/>
        <w:numPr>
          <w:ilvl w:val="0"/>
          <w:numId w:val="13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t>Setiap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destinasi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memiliki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informasi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lengkap</w:t>
      </w:r>
      <w:proofErr w:type="spellEnd"/>
      <w:r w:rsidRPr="000911CC">
        <w:rPr>
          <w:sz w:val="24"/>
          <w:szCs w:val="24"/>
        </w:rPr>
        <w:t xml:space="preserve">: nama, </w:t>
      </w:r>
      <w:proofErr w:type="spellStart"/>
      <w:r w:rsidRPr="000911CC">
        <w:rPr>
          <w:sz w:val="24"/>
          <w:szCs w:val="24"/>
        </w:rPr>
        <w:t>lokasi</w:t>
      </w:r>
      <w:proofErr w:type="spellEnd"/>
      <w:r w:rsidRPr="000911CC">
        <w:rPr>
          <w:sz w:val="24"/>
          <w:szCs w:val="24"/>
        </w:rPr>
        <w:t xml:space="preserve">, </w:t>
      </w:r>
      <w:proofErr w:type="spellStart"/>
      <w:r w:rsidRPr="000911CC">
        <w:rPr>
          <w:sz w:val="24"/>
          <w:szCs w:val="24"/>
        </w:rPr>
        <w:t>tanggal</w:t>
      </w:r>
      <w:proofErr w:type="spellEnd"/>
      <w:r w:rsidRPr="000911CC">
        <w:rPr>
          <w:sz w:val="24"/>
          <w:szCs w:val="24"/>
        </w:rPr>
        <w:t xml:space="preserve">, </w:t>
      </w:r>
      <w:proofErr w:type="spellStart"/>
      <w:r w:rsidRPr="000911CC">
        <w:rPr>
          <w:sz w:val="24"/>
          <w:szCs w:val="24"/>
        </w:rPr>
        <w:t>harga</w:t>
      </w:r>
      <w:proofErr w:type="spellEnd"/>
      <w:r w:rsidRPr="000911CC">
        <w:rPr>
          <w:sz w:val="24"/>
          <w:szCs w:val="24"/>
        </w:rPr>
        <w:t xml:space="preserve">, dan </w:t>
      </w:r>
      <w:proofErr w:type="spellStart"/>
      <w:r w:rsidRPr="000911CC">
        <w:rPr>
          <w:sz w:val="24"/>
          <w:szCs w:val="24"/>
        </w:rPr>
        <w:t>stok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tiket</w:t>
      </w:r>
      <w:proofErr w:type="spellEnd"/>
      <w:r w:rsidRPr="000911CC">
        <w:rPr>
          <w:sz w:val="24"/>
          <w:szCs w:val="24"/>
        </w:rPr>
        <w:t xml:space="preserve">.  </w:t>
      </w:r>
    </w:p>
    <w:p w14:paraId="6F6A843A" w14:textId="7DD96308" w:rsidR="000911CC" w:rsidRDefault="000911CC" w:rsidP="000911CC">
      <w:pPr>
        <w:pStyle w:val="ListParagraph"/>
        <w:numPr>
          <w:ilvl w:val="0"/>
          <w:numId w:val="13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 xml:space="preserve">Validasi input, </w:t>
      </w:r>
      <w:proofErr w:type="spellStart"/>
      <w:r w:rsidRPr="000911CC">
        <w:rPr>
          <w:sz w:val="24"/>
          <w:szCs w:val="24"/>
        </w:rPr>
        <w:t>termasuk</w:t>
      </w:r>
      <w:proofErr w:type="spellEnd"/>
      <w:r w:rsidRPr="000911CC">
        <w:rPr>
          <w:sz w:val="24"/>
          <w:szCs w:val="24"/>
        </w:rPr>
        <w:t xml:space="preserve"> format </w:t>
      </w:r>
      <w:proofErr w:type="spellStart"/>
      <w:r w:rsidRPr="000911CC">
        <w:rPr>
          <w:sz w:val="24"/>
          <w:szCs w:val="24"/>
        </w:rPr>
        <w:t>tanggal</w:t>
      </w:r>
      <w:proofErr w:type="spellEnd"/>
      <w:r w:rsidRPr="000911CC">
        <w:rPr>
          <w:sz w:val="24"/>
          <w:szCs w:val="24"/>
        </w:rPr>
        <w:t xml:space="preserve"> (YYYY-MM-DD) dan </w:t>
      </w:r>
      <w:proofErr w:type="spellStart"/>
      <w:r w:rsidRPr="000911CC">
        <w:rPr>
          <w:sz w:val="24"/>
          <w:szCs w:val="24"/>
        </w:rPr>
        <w:t>pengecekan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stok</w:t>
      </w:r>
      <w:proofErr w:type="spellEnd"/>
      <w:r w:rsidRPr="000911CC">
        <w:rPr>
          <w:sz w:val="24"/>
          <w:szCs w:val="24"/>
        </w:rPr>
        <w:t>.</w:t>
      </w:r>
    </w:p>
    <w:p w14:paraId="35E798F8" w14:textId="77777777" w:rsidR="000911CC" w:rsidRPr="000911CC" w:rsidRDefault="000911CC" w:rsidP="000911CC">
      <w:pPr>
        <w:spacing w:line="258" w:lineRule="auto"/>
        <w:ind w:right="73"/>
        <w:jc w:val="both"/>
        <w:rPr>
          <w:sz w:val="24"/>
          <w:szCs w:val="24"/>
        </w:rPr>
      </w:pPr>
    </w:p>
    <w:p w14:paraId="2B593A73" w14:textId="77777777" w:rsidR="000911CC" w:rsidRDefault="000911CC" w:rsidP="000911CC">
      <w:pPr>
        <w:pStyle w:val="ListParagraph"/>
        <w:numPr>
          <w:ilvl w:val="0"/>
          <w:numId w:val="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14:paraId="4C1C831A" w14:textId="77777777" w:rsidR="000911CC" w:rsidRPr="000911CC" w:rsidRDefault="000911CC" w:rsidP="000911CC">
      <w:pPr>
        <w:pStyle w:val="ListParagraph"/>
        <w:numPr>
          <w:ilvl w:val="0"/>
          <w:numId w:val="1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lastRenderedPageBreak/>
        <w:t>Pengguna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dapat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memilih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destinasi</w:t>
      </w:r>
      <w:proofErr w:type="spellEnd"/>
      <w:r w:rsidRPr="000911CC">
        <w:rPr>
          <w:sz w:val="24"/>
          <w:szCs w:val="24"/>
        </w:rPr>
        <w:t xml:space="preserve">, </w:t>
      </w:r>
      <w:proofErr w:type="spellStart"/>
      <w:r w:rsidRPr="000911CC">
        <w:rPr>
          <w:sz w:val="24"/>
          <w:szCs w:val="24"/>
        </w:rPr>
        <w:t>menentukan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jumlah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tiket</w:t>
      </w:r>
      <w:proofErr w:type="spellEnd"/>
      <w:r w:rsidRPr="000911CC">
        <w:rPr>
          <w:sz w:val="24"/>
          <w:szCs w:val="24"/>
        </w:rPr>
        <w:t xml:space="preserve">, dan </w:t>
      </w:r>
      <w:proofErr w:type="spellStart"/>
      <w:r w:rsidRPr="000911CC">
        <w:rPr>
          <w:sz w:val="24"/>
          <w:szCs w:val="24"/>
        </w:rPr>
        <w:t>melakukan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pemesanan</w:t>
      </w:r>
      <w:proofErr w:type="spellEnd"/>
      <w:r w:rsidRPr="000911CC">
        <w:rPr>
          <w:sz w:val="24"/>
          <w:szCs w:val="24"/>
        </w:rPr>
        <w:t xml:space="preserve">.  </w:t>
      </w:r>
    </w:p>
    <w:p w14:paraId="7CDE4918" w14:textId="15BA41C2" w:rsidR="000911CC" w:rsidRPr="000911CC" w:rsidRDefault="000911CC" w:rsidP="000911CC">
      <w:pPr>
        <w:pStyle w:val="ListParagraph"/>
        <w:numPr>
          <w:ilvl w:val="0"/>
          <w:numId w:val="14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 xml:space="preserve">Stok </w:t>
      </w:r>
      <w:proofErr w:type="spellStart"/>
      <w:r w:rsidRPr="000911CC">
        <w:rPr>
          <w:sz w:val="24"/>
          <w:szCs w:val="24"/>
        </w:rPr>
        <w:t>tiket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otomatis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berkurang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setelah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pemesanan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berhasil</w:t>
      </w:r>
      <w:proofErr w:type="spellEnd"/>
      <w:r w:rsidRPr="000911CC">
        <w:rPr>
          <w:sz w:val="24"/>
          <w:szCs w:val="24"/>
        </w:rPr>
        <w:t xml:space="preserve">.  </w:t>
      </w:r>
    </w:p>
    <w:p w14:paraId="20C249A6" w14:textId="77777777" w:rsidR="000911CC" w:rsidRDefault="000911CC" w:rsidP="000911CC">
      <w:pPr>
        <w:pStyle w:val="ListParagraph"/>
        <w:numPr>
          <w:ilvl w:val="0"/>
          <w:numId w:val="1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t>Pengguna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dapat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membatalkan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pesanan</w:t>
      </w:r>
      <w:proofErr w:type="spellEnd"/>
      <w:r w:rsidRPr="000911CC">
        <w:rPr>
          <w:sz w:val="24"/>
          <w:szCs w:val="24"/>
        </w:rPr>
        <w:t xml:space="preserve">, dan </w:t>
      </w:r>
      <w:proofErr w:type="spellStart"/>
      <w:r w:rsidRPr="000911CC">
        <w:rPr>
          <w:sz w:val="24"/>
          <w:szCs w:val="24"/>
        </w:rPr>
        <w:t>stok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akan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dikembalikan</w:t>
      </w:r>
      <w:proofErr w:type="spellEnd"/>
      <w:r w:rsidRPr="000911CC">
        <w:rPr>
          <w:sz w:val="24"/>
          <w:szCs w:val="24"/>
        </w:rPr>
        <w:t>.</w:t>
      </w:r>
    </w:p>
    <w:p w14:paraId="1096BAE4" w14:textId="77777777" w:rsidR="000911CC" w:rsidRPr="000911CC" w:rsidRDefault="000911CC" w:rsidP="000911CC">
      <w:pPr>
        <w:spacing w:line="258" w:lineRule="auto"/>
        <w:ind w:right="73"/>
        <w:jc w:val="both"/>
        <w:rPr>
          <w:sz w:val="24"/>
          <w:szCs w:val="24"/>
        </w:rPr>
      </w:pPr>
    </w:p>
    <w:p w14:paraId="56C08B5A" w14:textId="77777777" w:rsidR="000911CC" w:rsidRDefault="000911CC" w:rsidP="000911CC">
      <w:pPr>
        <w:pStyle w:val="ListParagraph"/>
        <w:numPr>
          <w:ilvl w:val="0"/>
          <w:numId w:val="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</w:t>
      </w:r>
    </w:p>
    <w:p w14:paraId="40FCA87B" w14:textId="5FB91649" w:rsidR="000911CC" w:rsidRPr="000911CC" w:rsidRDefault="000911CC" w:rsidP="000911CC">
      <w:pPr>
        <w:pStyle w:val="ListParagraph"/>
        <w:numPr>
          <w:ilvl w:val="0"/>
          <w:numId w:val="15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 w:rsidRPr="000911CC">
        <w:rPr>
          <w:sz w:val="24"/>
          <w:szCs w:val="24"/>
        </w:rPr>
        <w:t>dapat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mencari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pemesanan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berdasarkan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destinasi</w:t>
      </w:r>
      <w:proofErr w:type="spellEnd"/>
      <w:r w:rsidRPr="000911CC">
        <w:rPr>
          <w:sz w:val="24"/>
          <w:szCs w:val="24"/>
        </w:rPr>
        <w:t xml:space="preserve"> (</w:t>
      </w:r>
      <w:proofErr w:type="spellStart"/>
      <w:r w:rsidRPr="000911CC">
        <w:rPr>
          <w:sz w:val="24"/>
          <w:szCs w:val="24"/>
        </w:rPr>
        <w:t>menggunakan</w:t>
      </w:r>
      <w:proofErr w:type="spellEnd"/>
      <w:r w:rsidRPr="000911CC">
        <w:rPr>
          <w:sz w:val="24"/>
          <w:szCs w:val="24"/>
        </w:rPr>
        <w:t xml:space="preserve"> linear search).  </w:t>
      </w:r>
    </w:p>
    <w:p w14:paraId="35957D34" w14:textId="77777777" w:rsidR="000911CC" w:rsidRDefault="000911CC" w:rsidP="000911CC">
      <w:pPr>
        <w:pStyle w:val="ListParagraph"/>
        <w:numPr>
          <w:ilvl w:val="0"/>
          <w:numId w:val="1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t>Statistik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pemesanan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ditampilkan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dalam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bentuk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grafik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batang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sederhana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untuk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memudahkan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analisis</w:t>
      </w:r>
      <w:proofErr w:type="spellEnd"/>
      <w:r w:rsidRPr="000911CC">
        <w:rPr>
          <w:sz w:val="24"/>
          <w:szCs w:val="24"/>
        </w:rPr>
        <w:t>.</w:t>
      </w:r>
    </w:p>
    <w:p w14:paraId="31DCD0CF" w14:textId="77777777" w:rsidR="000911CC" w:rsidRDefault="000911CC" w:rsidP="000911CC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01562D33" w14:textId="77777777" w:rsidR="000911CC" w:rsidRDefault="000911CC" w:rsidP="000911CC">
      <w:pPr>
        <w:pStyle w:val="ListParagraph"/>
        <w:numPr>
          <w:ilvl w:val="0"/>
          <w:numId w:val="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Sorting dan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Data</w:t>
      </w:r>
    </w:p>
    <w:p w14:paraId="7188D55A" w14:textId="77777777" w:rsidR="000911CC" w:rsidRPr="000911CC" w:rsidRDefault="000911CC" w:rsidP="000911CC">
      <w:pPr>
        <w:pStyle w:val="ListParagraph"/>
        <w:numPr>
          <w:ilvl w:val="0"/>
          <w:numId w:val="1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0911CC">
        <w:rPr>
          <w:sz w:val="24"/>
          <w:szCs w:val="24"/>
        </w:rPr>
        <w:t>Pengguna</w:t>
      </w:r>
      <w:proofErr w:type="spellEnd"/>
      <w:r w:rsidRPr="000911CC">
        <w:rPr>
          <w:sz w:val="24"/>
          <w:szCs w:val="24"/>
        </w:rPr>
        <w:t xml:space="preserve"> dan admin </w:t>
      </w:r>
      <w:proofErr w:type="spellStart"/>
      <w:r w:rsidRPr="000911CC">
        <w:rPr>
          <w:sz w:val="24"/>
          <w:szCs w:val="24"/>
        </w:rPr>
        <w:t>dapat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mengurutkan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destinasi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berdasarkan</w:t>
      </w:r>
      <w:proofErr w:type="spellEnd"/>
      <w:r w:rsidRPr="000911CC">
        <w:rPr>
          <w:sz w:val="24"/>
          <w:szCs w:val="24"/>
        </w:rPr>
        <w:t xml:space="preserve">:  </w:t>
      </w:r>
    </w:p>
    <w:p w14:paraId="296DD043" w14:textId="68A0AB73" w:rsidR="000911CC" w:rsidRPr="000911CC" w:rsidRDefault="000911CC" w:rsidP="000911CC">
      <w:pPr>
        <w:pStyle w:val="ListParagraph"/>
        <w:numPr>
          <w:ilvl w:val="0"/>
          <w:numId w:val="16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 xml:space="preserve">Nama (Z-A)  </w:t>
      </w:r>
    </w:p>
    <w:p w14:paraId="74DB69D6" w14:textId="74942CB9" w:rsidR="000911CC" w:rsidRPr="000911CC" w:rsidRDefault="000911CC" w:rsidP="000911CC">
      <w:pPr>
        <w:pStyle w:val="ListParagraph"/>
        <w:numPr>
          <w:ilvl w:val="0"/>
          <w:numId w:val="16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>Harga (</w:t>
      </w:r>
      <w:proofErr w:type="spellStart"/>
      <w:r w:rsidRPr="000911CC">
        <w:rPr>
          <w:sz w:val="24"/>
          <w:szCs w:val="24"/>
        </w:rPr>
        <w:t>termurah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ke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termahal</w:t>
      </w:r>
      <w:proofErr w:type="spellEnd"/>
      <w:r w:rsidRPr="000911CC">
        <w:rPr>
          <w:sz w:val="24"/>
          <w:szCs w:val="24"/>
        </w:rPr>
        <w:t xml:space="preserve">)  </w:t>
      </w:r>
    </w:p>
    <w:p w14:paraId="20782C3B" w14:textId="645A2EB7" w:rsidR="000911CC" w:rsidRPr="000911CC" w:rsidRDefault="000911CC" w:rsidP="000911CC">
      <w:pPr>
        <w:pStyle w:val="ListParagraph"/>
        <w:numPr>
          <w:ilvl w:val="0"/>
          <w:numId w:val="16"/>
        </w:numPr>
        <w:spacing w:line="258" w:lineRule="auto"/>
        <w:ind w:right="73"/>
        <w:jc w:val="both"/>
        <w:rPr>
          <w:sz w:val="24"/>
          <w:szCs w:val="24"/>
        </w:rPr>
      </w:pPr>
      <w:r w:rsidRPr="000911CC">
        <w:rPr>
          <w:sz w:val="24"/>
          <w:szCs w:val="24"/>
        </w:rPr>
        <w:t xml:space="preserve">Stok </w:t>
      </w:r>
      <w:proofErr w:type="spellStart"/>
      <w:r w:rsidRPr="000911CC">
        <w:rPr>
          <w:sz w:val="24"/>
          <w:szCs w:val="24"/>
        </w:rPr>
        <w:t>tiket</w:t>
      </w:r>
      <w:proofErr w:type="spellEnd"/>
      <w:r w:rsidRPr="000911CC">
        <w:rPr>
          <w:sz w:val="24"/>
          <w:szCs w:val="24"/>
        </w:rPr>
        <w:t xml:space="preserve"> (</w:t>
      </w:r>
      <w:proofErr w:type="spellStart"/>
      <w:r w:rsidRPr="000911CC">
        <w:rPr>
          <w:sz w:val="24"/>
          <w:szCs w:val="24"/>
        </w:rPr>
        <w:t>tersedikit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ke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terbanyak</w:t>
      </w:r>
      <w:proofErr w:type="spellEnd"/>
      <w:r w:rsidRPr="000911CC">
        <w:rPr>
          <w:sz w:val="24"/>
          <w:szCs w:val="24"/>
        </w:rPr>
        <w:t xml:space="preserve">)  </w:t>
      </w:r>
    </w:p>
    <w:p w14:paraId="559DE5D7" w14:textId="59FF6DF5" w:rsidR="000911CC" w:rsidRPr="000911CC" w:rsidRDefault="000911CC" w:rsidP="000911CC">
      <w:pPr>
        <w:pStyle w:val="ListParagraph"/>
        <w:numPr>
          <w:ilvl w:val="0"/>
          <w:numId w:val="16"/>
        </w:numPr>
        <w:spacing w:line="258" w:lineRule="auto"/>
        <w:ind w:right="73"/>
        <w:jc w:val="both"/>
        <w:rPr>
          <w:sz w:val="24"/>
          <w:szCs w:val="24"/>
        </w:rPr>
        <w:sectPr w:rsidR="000911CC" w:rsidRPr="000911CC">
          <w:pgSz w:w="11900" w:h="16820"/>
          <w:pgMar w:top="1580" w:right="1320" w:bottom="280" w:left="1680" w:header="720" w:footer="720" w:gutter="0"/>
          <w:cols w:space="720"/>
        </w:sectPr>
      </w:pPr>
      <w:proofErr w:type="spellStart"/>
      <w:r w:rsidRPr="000911CC">
        <w:rPr>
          <w:sz w:val="24"/>
          <w:szCs w:val="24"/>
        </w:rPr>
        <w:t>Tampilan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tabel</w:t>
      </w:r>
      <w:proofErr w:type="spellEnd"/>
      <w:r w:rsidRPr="000911CC">
        <w:rPr>
          <w:sz w:val="24"/>
          <w:szCs w:val="24"/>
        </w:rPr>
        <w:t xml:space="preserve"> yang </w:t>
      </w:r>
      <w:proofErr w:type="spellStart"/>
      <w:r w:rsidRPr="000911CC">
        <w:rPr>
          <w:sz w:val="24"/>
          <w:szCs w:val="24"/>
        </w:rPr>
        <w:t>rapi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dengan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pembatas</w:t>
      </w:r>
      <w:proofErr w:type="spellEnd"/>
      <w:r w:rsidRPr="000911CC">
        <w:rPr>
          <w:sz w:val="24"/>
          <w:szCs w:val="24"/>
        </w:rPr>
        <w:t xml:space="preserve"> dan </w:t>
      </w:r>
      <w:proofErr w:type="spellStart"/>
      <w:r w:rsidRPr="000911CC">
        <w:rPr>
          <w:sz w:val="24"/>
          <w:szCs w:val="24"/>
        </w:rPr>
        <w:t>warna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untuk</w:t>
      </w:r>
      <w:proofErr w:type="spellEnd"/>
      <w:r w:rsidRPr="000911CC">
        <w:rPr>
          <w:sz w:val="24"/>
          <w:szCs w:val="24"/>
        </w:rPr>
        <w:t xml:space="preserve"> </w:t>
      </w:r>
      <w:proofErr w:type="spellStart"/>
      <w:r w:rsidRPr="000911CC">
        <w:rPr>
          <w:sz w:val="24"/>
          <w:szCs w:val="24"/>
        </w:rPr>
        <w:t>meningkatkan</w:t>
      </w:r>
      <w:proofErr w:type="spellEnd"/>
      <w:r w:rsidRPr="000911CC">
        <w:rPr>
          <w:sz w:val="24"/>
          <w:szCs w:val="24"/>
        </w:rPr>
        <w:t> </w:t>
      </w:r>
      <w:proofErr w:type="spellStart"/>
      <w:r w:rsidRPr="000911CC">
        <w:rPr>
          <w:sz w:val="24"/>
          <w:szCs w:val="24"/>
        </w:rPr>
        <w:t>keterbacaan</w:t>
      </w:r>
      <w:proofErr w:type="spellEnd"/>
      <w:r w:rsidRPr="000911CC">
        <w:rPr>
          <w:sz w:val="24"/>
          <w:szCs w:val="24"/>
        </w:rPr>
        <w:t>.</w:t>
      </w:r>
    </w:p>
    <w:p w14:paraId="25873CBA" w14:textId="77777777" w:rsidR="00414D45" w:rsidRDefault="00414D45">
      <w:pPr>
        <w:spacing w:before="4" w:line="180" w:lineRule="exact"/>
        <w:rPr>
          <w:sz w:val="19"/>
          <w:szCs w:val="19"/>
        </w:rPr>
      </w:pPr>
    </w:p>
    <w:p w14:paraId="50317A52" w14:textId="77777777" w:rsidR="00414D45" w:rsidRDefault="00000000">
      <w:pPr>
        <w:spacing w:before="26"/>
        <w:ind w:left="3367" w:right="3721"/>
        <w:jc w:val="center"/>
        <w:rPr>
          <w:sz w:val="26"/>
          <w:szCs w:val="26"/>
        </w:rPr>
      </w:pPr>
      <w:r>
        <w:rPr>
          <w:b/>
          <w:sz w:val="26"/>
          <w:szCs w:val="26"/>
        </w:rPr>
        <w:t>FLOWCHART</w:t>
      </w:r>
    </w:p>
    <w:p w14:paraId="152E71F6" w14:textId="77777777" w:rsidR="00414D45" w:rsidRDefault="00414D45">
      <w:pPr>
        <w:spacing w:before="4" w:line="100" w:lineRule="exact"/>
        <w:rPr>
          <w:sz w:val="10"/>
          <w:szCs w:val="10"/>
        </w:rPr>
      </w:pPr>
    </w:p>
    <w:p w14:paraId="27D39A12" w14:textId="055BE647" w:rsidR="00414D45" w:rsidRDefault="000911CC">
      <w:pPr>
        <w:spacing w:line="258" w:lineRule="auto"/>
        <w:ind w:left="327" w:right="73"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3ADDA1" wp14:editId="7D214FBC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5651500" cy="7122795"/>
            <wp:effectExtent l="0" t="0" r="0" b="0"/>
            <wp:wrapSquare wrapText="bothSides"/>
            <wp:docPr id="16767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71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D3855" w14:textId="5210BA85" w:rsidR="000911CC" w:rsidRDefault="000911CC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002B7AE2" w14:textId="7899D213" w:rsidR="000911CC" w:rsidRDefault="000911CC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3223ED56" w14:textId="77777777" w:rsidR="000911CC" w:rsidRDefault="000911CC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4CC1DE8F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15882193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2567C742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4428B689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44FFAC5D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3110D58E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65B92314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77108CE3" w14:textId="77777777" w:rsidR="00724836" w:rsidRDefault="00724836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31D69980" w14:textId="6A5712D8" w:rsidR="000911CC" w:rsidRDefault="000911CC">
      <w:pPr>
        <w:spacing w:line="258" w:lineRule="auto"/>
        <w:ind w:left="327" w:right="73" w:firstLine="567"/>
        <w:jc w:val="both"/>
        <w:rPr>
          <w:sz w:val="24"/>
          <w:szCs w:val="24"/>
        </w:rPr>
        <w:sectPr w:rsidR="000911CC">
          <w:pgSz w:w="11900" w:h="16820"/>
          <w:pgMar w:top="1580" w:right="1320" w:bottom="280" w:left="16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EBFD2" wp14:editId="32E99846">
            <wp:simplePos x="0" y="0"/>
            <wp:positionH relativeFrom="page">
              <wp:align>center</wp:align>
            </wp:positionH>
            <wp:positionV relativeFrom="paragraph">
              <wp:posOffset>54429</wp:posOffset>
            </wp:positionV>
            <wp:extent cx="5651500" cy="5801360"/>
            <wp:effectExtent l="0" t="0" r="6350" b="0"/>
            <wp:wrapSquare wrapText="bothSides"/>
            <wp:docPr id="142042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B80A5" w14:textId="297ACDEC" w:rsidR="00414D45" w:rsidRDefault="00724836">
      <w:pPr>
        <w:spacing w:before="4" w:line="180" w:lineRule="exact"/>
        <w:rPr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DBB58D" wp14:editId="63F631F7">
            <wp:simplePos x="0" y="0"/>
            <wp:positionH relativeFrom="margin">
              <wp:posOffset>-725</wp:posOffset>
            </wp:positionH>
            <wp:positionV relativeFrom="paragraph">
              <wp:posOffset>0</wp:posOffset>
            </wp:positionV>
            <wp:extent cx="5651500" cy="6548755"/>
            <wp:effectExtent l="0" t="0" r="6350" b="0"/>
            <wp:wrapSquare wrapText="bothSides"/>
            <wp:docPr id="703308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4174D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7DC6C1D0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066CEA28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4186A287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1606FF70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101CCFF4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946E2A6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6A749D2D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BF24C53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48FFD090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6DF46B20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FAF8FBB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44E191A2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45FC1770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15EADDEC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1CEF0C4A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55545EB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5BA2128C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07451EBB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57A31C8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0268A852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2B065B32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023BABD6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05276D92" w14:textId="77777777" w:rsidR="00724836" w:rsidRDefault="00724836">
      <w:pPr>
        <w:spacing w:before="4" w:line="180" w:lineRule="exact"/>
        <w:rPr>
          <w:sz w:val="19"/>
          <w:szCs w:val="19"/>
        </w:rPr>
      </w:pPr>
    </w:p>
    <w:p w14:paraId="6A12F5CF" w14:textId="7D307FB6" w:rsidR="00414D45" w:rsidRDefault="00000000">
      <w:pPr>
        <w:spacing w:before="26"/>
        <w:ind w:left="2973" w:right="3327"/>
        <w:jc w:val="center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OUTPUT PROGRAM</w:t>
      </w:r>
    </w:p>
    <w:p w14:paraId="746CE50E" w14:textId="4750762D" w:rsidR="00414D45" w:rsidRDefault="00414D45">
      <w:pPr>
        <w:spacing w:before="4" w:line="100" w:lineRule="exact"/>
        <w:rPr>
          <w:sz w:val="10"/>
          <w:szCs w:val="10"/>
        </w:rPr>
      </w:pPr>
    </w:p>
    <w:p w14:paraId="56F1BEF0" w14:textId="77777777" w:rsidR="00414D45" w:rsidRDefault="00DE4CB8" w:rsidP="00DE4CB8">
      <w:pPr>
        <w:pStyle w:val="ListParagraph"/>
        <w:numPr>
          <w:ilvl w:val="0"/>
          <w:numId w:val="1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Awal </w:t>
      </w:r>
    </w:p>
    <w:p w14:paraId="1853CAA4" w14:textId="77777777" w:rsidR="00DE4CB8" w:rsidRDefault="00DE4CB8" w:rsidP="00DE4CB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  <w:r w:rsidRPr="00DE4CB8">
        <w:rPr>
          <w:sz w:val="24"/>
          <w:szCs w:val="24"/>
        </w:rPr>
        <w:t xml:space="preserve">Ketika program </w:t>
      </w:r>
      <w:proofErr w:type="spellStart"/>
      <w:r w:rsidRPr="00DE4CB8">
        <w:rPr>
          <w:sz w:val="24"/>
          <w:szCs w:val="24"/>
        </w:rPr>
        <w:t>dijalankan</w:t>
      </w:r>
      <w:proofErr w:type="spellEnd"/>
      <w:r w:rsidRPr="00DE4CB8">
        <w:rPr>
          <w:sz w:val="24"/>
          <w:szCs w:val="24"/>
        </w:rPr>
        <w:t xml:space="preserve">, terminal </w:t>
      </w:r>
      <w:proofErr w:type="spellStart"/>
      <w:r w:rsidRPr="00DE4CB8">
        <w:rPr>
          <w:sz w:val="24"/>
          <w:szCs w:val="24"/>
        </w:rPr>
        <w:t>akan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menampilkan</w:t>
      </w:r>
      <w:proofErr w:type="spellEnd"/>
      <w:r w:rsidRPr="00DE4CB8">
        <w:rPr>
          <w:sz w:val="24"/>
          <w:szCs w:val="24"/>
        </w:rPr>
        <w:t xml:space="preserve"> logo program </w:t>
      </w:r>
      <w:r w:rsidRPr="00DE4CB8">
        <w:rPr>
          <w:b/>
          <w:bCs/>
          <w:sz w:val="24"/>
          <w:szCs w:val="24"/>
        </w:rPr>
        <w:t>"</w:t>
      </w:r>
      <w:proofErr w:type="spellStart"/>
      <w:r w:rsidRPr="00DE4CB8">
        <w:rPr>
          <w:b/>
          <w:bCs/>
          <w:sz w:val="24"/>
          <w:szCs w:val="24"/>
        </w:rPr>
        <w:t>WisaPan</w:t>
      </w:r>
      <w:proofErr w:type="spellEnd"/>
      <w:r w:rsidRPr="00DE4CB8">
        <w:rPr>
          <w:b/>
          <w:bCs/>
          <w:sz w:val="24"/>
          <w:szCs w:val="24"/>
        </w:rPr>
        <w:t>" (</w:t>
      </w:r>
      <w:proofErr w:type="spellStart"/>
      <w:r w:rsidRPr="00DE4CB8">
        <w:rPr>
          <w:b/>
          <w:bCs/>
          <w:sz w:val="24"/>
          <w:szCs w:val="24"/>
        </w:rPr>
        <w:t>Wisata</w:t>
      </w:r>
      <w:proofErr w:type="spellEnd"/>
      <w:r w:rsidRPr="00DE4CB8">
        <w:rPr>
          <w:b/>
          <w:bCs/>
          <w:sz w:val="24"/>
          <w:szCs w:val="24"/>
        </w:rPr>
        <w:t xml:space="preserve"> Alam Balikpapan)</w:t>
      </w:r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dalam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bentuk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teks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warna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biru</w:t>
      </w:r>
      <w:proofErr w:type="spellEnd"/>
      <w:r w:rsidRPr="00DE4CB8">
        <w:rPr>
          <w:sz w:val="24"/>
          <w:szCs w:val="24"/>
        </w:rPr>
        <w:t xml:space="preserve">. </w:t>
      </w:r>
      <w:proofErr w:type="spellStart"/>
      <w:r w:rsidRPr="00DE4CB8">
        <w:rPr>
          <w:sz w:val="24"/>
          <w:szCs w:val="24"/>
        </w:rPr>
        <w:t>Setelah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itu</w:t>
      </w:r>
      <w:proofErr w:type="spellEnd"/>
      <w:r w:rsidRPr="00DE4CB8">
        <w:rPr>
          <w:sz w:val="24"/>
          <w:szCs w:val="24"/>
        </w:rPr>
        <w:t xml:space="preserve">, </w:t>
      </w:r>
      <w:proofErr w:type="spellStart"/>
      <w:r w:rsidRPr="00DE4CB8">
        <w:rPr>
          <w:sz w:val="24"/>
          <w:szCs w:val="24"/>
        </w:rPr>
        <w:t>muncul</w:t>
      </w:r>
      <w:proofErr w:type="spellEnd"/>
      <w:r w:rsidRPr="00DE4CB8">
        <w:rPr>
          <w:sz w:val="24"/>
          <w:szCs w:val="24"/>
        </w:rPr>
        <w:t xml:space="preserve"> menu </w:t>
      </w:r>
      <w:proofErr w:type="spellStart"/>
      <w:r w:rsidRPr="00DE4CB8"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:</w:t>
      </w:r>
    </w:p>
    <w:p w14:paraId="5B63F08B" w14:textId="77777777" w:rsidR="00DE4CB8" w:rsidRDefault="00DE4CB8" w:rsidP="00DE4CB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  <w:r w:rsidRPr="000074FE">
        <w:rPr>
          <w:noProof/>
        </w:rPr>
        <w:drawing>
          <wp:inline distT="0" distB="0" distL="0" distR="0" wp14:anchorId="4AE138DA" wp14:editId="3D4ED099">
            <wp:extent cx="3055620" cy="1736427"/>
            <wp:effectExtent l="0" t="0" r="0" b="0"/>
            <wp:docPr id="501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63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950" cy="17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CE5" w14:textId="77777777" w:rsidR="00DE4CB8" w:rsidRDefault="00DE4CB8" w:rsidP="00DE4CB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56C73DC9" w14:textId="77777777" w:rsidR="00DE4CB8" w:rsidRDefault="00DE4CB8" w:rsidP="00DE4CB8">
      <w:pPr>
        <w:pStyle w:val="ListParagraph"/>
        <w:numPr>
          <w:ilvl w:val="0"/>
          <w:numId w:val="1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Registrasi</w:t>
      </w:r>
      <w:proofErr w:type="spellEnd"/>
    </w:p>
    <w:p w14:paraId="71E996D0" w14:textId="77777777" w:rsidR="00DE4CB8" w:rsidRDefault="00DE4CB8" w:rsidP="00DE4CB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Pengguna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:</w:t>
      </w:r>
    </w:p>
    <w:p w14:paraId="27FEC705" w14:textId="77777777" w:rsidR="00DE4CB8" w:rsidRPr="00DE4CB8" w:rsidRDefault="00DE4CB8" w:rsidP="00DE4CB8">
      <w:pPr>
        <w:pStyle w:val="ListParagraph"/>
        <w:numPr>
          <w:ilvl w:val="0"/>
          <w:numId w:val="18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r w:rsidRPr="00DE4CB8"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t xml:space="preserve"> </w:t>
      </w:r>
      <w:r w:rsidRPr="00DE4CB8">
        <w:rPr>
          <w:sz w:val="24"/>
          <w:szCs w:val="24"/>
        </w:rPr>
        <w:t>(</w:t>
      </w:r>
      <w:proofErr w:type="spellStart"/>
      <w:r w:rsidRPr="00DE4CB8">
        <w:rPr>
          <w:sz w:val="24"/>
          <w:szCs w:val="24"/>
        </w:rPr>
        <w:t>maksimal</w:t>
      </w:r>
      <w:proofErr w:type="spellEnd"/>
      <w:r w:rsidRPr="00DE4CB8">
        <w:rPr>
          <w:sz w:val="24"/>
          <w:szCs w:val="24"/>
        </w:rPr>
        <w:t xml:space="preserve"> 15 </w:t>
      </w:r>
      <w:proofErr w:type="spellStart"/>
      <w:r w:rsidRPr="00DE4CB8">
        <w:rPr>
          <w:sz w:val="24"/>
          <w:szCs w:val="24"/>
        </w:rPr>
        <w:t>karakter</w:t>
      </w:r>
      <w:proofErr w:type="spellEnd"/>
      <w:r w:rsidRPr="00DE4CB8">
        <w:rPr>
          <w:sz w:val="24"/>
          <w:szCs w:val="24"/>
        </w:rPr>
        <w:t xml:space="preserve">, </w:t>
      </w:r>
      <w:proofErr w:type="spellStart"/>
      <w:r w:rsidRPr="00DE4CB8">
        <w:rPr>
          <w:sz w:val="24"/>
          <w:szCs w:val="24"/>
        </w:rPr>
        <w:t>tidak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boleh</w:t>
      </w:r>
      <w:proofErr w:type="spellEnd"/>
      <w:r w:rsidRPr="00DE4CB8">
        <w:rPr>
          <w:sz w:val="24"/>
          <w:szCs w:val="24"/>
        </w:rPr>
        <w:t xml:space="preserve"> </w:t>
      </w:r>
      <w:proofErr w:type="spellStart"/>
      <w:r w:rsidRPr="00DE4CB8">
        <w:rPr>
          <w:sz w:val="24"/>
          <w:szCs w:val="24"/>
        </w:rPr>
        <w:t>kosong</w:t>
      </w:r>
      <w:proofErr w:type="spellEnd"/>
      <w:r w:rsidRPr="00DE4CB8">
        <w:rPr>
          <w:sz w:val="24"/>
          <w:szCs w:val="24"/>
        </w:rPr>
        <w:t>).</w:t>
      </w:r>
    </w:p>
    <w:p w14:paraId="4697F39F" w14:textId="77777777" w:rsidR="00DE4CB8" w:rsidRDefault="00DE4CB8" w:rsidP="00DE4CB8">
      <w:pPr>
        <w:pStyle w:val="ListParagraph"/>
        <w:numPr>
          <w:ilvl w:val="0"/>
          <w:numId w:val="18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 w:rsidRPr="00DE4CB8">
        <w:rPr>
          <w:sz w:val="24"/>
          <w:szCs w:val="24"/>
        </w:rPr>
        <w:t>Memasukkan</w:t>
      </w:r>
      <w:proofErr w:type="spellEnd"/>
      <w:r w:rsidRPr="00DE4CB8">
        <w:rPr>
          <w:sz w:val="24"/>
          <w:szCs w:val="24"/>
        </w:rPr>
        <w:t xml:space="preserve"> </w:t>
      </w:r>
      <w:r w:rsidRPr="00DE4CB8">
        <w:rPr>
          <w:b/>
          <w:bCs/>
          <w:sz w:val="24"/>
          <w:szCs w:val="24"/>
        </w:rPr>
        <w:t>password</w:t>
      </w:r>
      <w:r w:rsidRPr="00DE4CB8">
        <w:rPr>
          <w:sz w:val="24"/>
          <w:szCs w:val="24"/>
        </w:rPr>
        <w:t xml:space="preserve"> (minimal 5 </w:t>
      </w:r>
      <w:proofErr w:type="spellStart"/>
      <w:r w:rsidRPr="00DE4CB8">
        <w:rPr>
          <w:sz w:val="24"/>
          <w:szCs w:val="24"/>
        </w:rPr>
        <w:t>karakter</w:t>
      </w:r>
      <w:proofErr w:type="spellEnd"/>
      <w:r w:rsidRPr="00DE4CB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41365D" w14:textId="2F354B04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Jika input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valid,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: </w:t>
      </w:r>
    </w:p>
    <w:p w14:paraId="4B9DAE85" w14:textId="42733DC1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631AE4" wp14:editId="63F5292C">
            <wp:simplePos x="0" y="0"/>
            <wp:positionH relativeFrom="column">
              <wp:posOffset>441960</wp:posOffset>
            </wp:positionH>
            <wp:positionV relativeFrom="paragraph">
              <wp:posOffset>104140</wp:posOffset>
            </wp:positionV>
            <wp:extent cx="2244090" cy="868680"/>
            <wp:effectExtent l="0" t="0" r="3810" b="7620"/>
            <wp:wrapTight wrapText="bothSides">
              <wp:wrapPolygon edited="0">
                <wp:start x="0" y="0"/>
                <wp:lineTo x="0" y="21316"/>
                <wp:lineTo x="21453" y="21316"/>
                <wp:lineTo x="21453" y="0"/>
                <wp:lineTo x="0" y="0"/>
              </wp:wrapPolygon>
            </wp:wrapTight>
            <wp:docPr id="139339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F05A6" w14:textId="561A1A63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</w:p>
    <w:p w14:paraId="66134C26" w14:textId="46713998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</w:p>
    <w:p w14:paraId="4EA91E5B" w14:textId="77777777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</w:p>
    <w:p w14:paraId="63A33206" w14:textId="77777777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</w:p>
    <w:p w14:paraId="4EDE3038" w14:textId="77777777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</w:p>
    <w:p w14:paraId="1D37C649" w14:textId="7E876451" w:rsidR="00DE4CB8" w:rsidRDefault="00DE4CB8" w:rsidP="00DE4CB8">
      <w:p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Jika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:</w:t>
      </w:r>
    </w:p>
    <w:p w14:paraId="4A680A74" w14:textId="45F43477" w:rsidR="00DE4CB8" w:rsidRDefault="004D7F98" w:rsidP="00DE4CB8">
      <w:pPr>
        <w:spacing w:line="258" w:lineRule="auto"/>
        <w:ind w:right="73"/>
        <w:jc w:val="both"/>
        <w:rPr>
          <w:sz w:val="24"/>
          <w:szCs w:val="24"/>
        </w:rPr>
      </w:pPr>
      <w:r w:rsidRPr="000074FE">
        <w:rPr>
          <w:noProof/>
        </w:rPr>
        <w:drawing>
          <wp:anchor distT="0" distB="0" distL="114300" distR="114300" simplePos="0" relativeHeight="251662336" behindDoc="1" locked="0" layoutInCell="1" allowOverlap="1" wp14:anchorId="4193E0D9" wp14:editId="5852F6F7">
            <wp:simplePos x="0" y="0"/>
            <wp:positionH relativeFrom="column">
              <wp:posOffset>449580</wp:posOffset>
            </wp:positionH>
            <wp:positionV relativeFrom="paragraph">
              <wp:posOffset>156845</wp:posOffset>
            </wp:positionV>
            <wp:extent cx="2293620" cy="751840"/>
            <wp:effectExtent l="0" t="0" r="0" b="0"/>
            <wp:wrapTight wrapText="bothSides">
              <wp:wrapPolygon edited="0">
                <wp:start x="0" y="0"/>
                <wp:lineTo x="0" y="20797"/>
                <wp:lineTo x="21349" y="20797"/>
                <wp:lineTo x="21349" y="0"/>
                <wp:lineTo x="0" y="0"/>
              </wp:wrapPolygon>
            </wp:wrapTight>
            <wp:docPr id="21346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06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1C505" w14:textId="0A06E7B8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532C66F5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062D2C74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74CD18ED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379461C5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</w:p>
    <w:p w14:paraId="06DD558F" w14:textId="77777777" w:rsidR="004D7F98" w:rsidRDefault="004D7F98" w:rsidP="004D7F98">
      <w:pPr>
        <w:pStyle w:val="ListParagraph"/>
        <w:numPr>
          <w:ilvl w:val="0"/>
          <w:numId w:val="1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Proses Login</w:t>
      </w:r>
    </w:p>
    <w:p w14:paraId="65CF8FB1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>:</w:t>
      </w:r>
    </w:p>
    <w:p w14:paraId="02848BC1" w14:textId="77777777" w:rsidR="004D7F98" w:rsidRDefault="004D7F98" w:rsidP="004D7F98">
      <w:pPr>
        <w:pStyle w:val="ListParagraph"/>
        <w:numPr>
          <w:ilvl w:val="0"/>
          <w:numId w:val="19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183DF83A" w14:textId="77777777" w:rsidR="004D7F98" w:rsidRDefault="004D7F98" w:rsidP="004D7F98">
      <w:pPr>
        <w:pStyle w:val="ListParagraph"/>
        <w:numPr>
          <w:ilvl w:val="0"/>
          <w:numId w:val="19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8765FEE" w14:textId="1F705297" w:rsidR="004D7F98" w:rsidRDefault="00707633" w:rsidP="004D7F98">
      <w:pPr>
        <w:spacing w:line="258" w:lineRule="auto"/>
        <w:ind w:right="73"/>
        <w:jc w:val="both"/>
        <w:rPr>
          <w:sz w:val="24"/>
          <w:szCs w:val="24"/>
        </w:rPr>
      </w:pPr>
      <w:r w:rsidRPr="000122B4">
        <w:rPr>
          <w:noProof/>
        </w:rPr>
        <w:drawing>
          <wp:anchor distT="0" distB="0" distL="114300" distR="114300" simplePos="0" relativeHeight="251663360" behindDoc="0" locked="0" layoutInCell="1" allowOverlap="1" wp14:anchorId="60B5FD43" wp14:editId="6E162741">
            <wp:simplePos x="0" y="0"/>
            <wp:positionH relativeFrom="column">
              <wp:posOffset>449580</wp:posOffset>
            </wp:positionH>
            <wp:positionV relativeFrom="paragraph">
              <wp:posOffset>308610</wp:posOffset>
            </wp:positionV>
            <wp:extent cx="2394000" cy="871200"/>
            <wp:effectExtent l="0" t="0" r="6350" b="5715"/>
            <wp:wrapTopAndBottom/>
            <wp:docPr id="8616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429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98">
        <w:rPr>
          <w:sz w:val="24"/>
          <w:szCs w:val="24"/>
        </w:rPr>
        <w:tab/>
        <w:t xml:space="preserve">Jika salah 3 kali </w:t>
      </w:r>
      <w:proofErr w:type="spellStart"/>
      <w:r w:rsidR="004D7F98">
        <w:rPr>
          <w:sz w:val="24"/>
          <w:szCs w:val="24"/>
        </w:rPr>
        <w:t>berturut-turut</w:t>
      </w:r>
      <w:proofErr w:type="spellEnd"/>
      <w:r w:rsidR="004D7F98">
        <w:rPr>
          <w:sz w:val="24"/>
          <w:szCs w:val="24"/>
        </w:rPr>
        <w:t xml:space="preserve">, program </w:t>
      </w:r>
      <w:proofErr w:type="spellStart"/>
      <w:r w:rsidR="004D7F98">
        <w:rPr>
          <w:sz w:val="24"/>
          <w:szCs w:val="24"/>
        </w:rPr>
        <w:t>akan</w:t>
      </w:r>
      <w:proofErr w:type="spellEnd"/>
      <w:r w:rsidR="004D7F98">
        <w:rPr>
          <w:sz w:val="24"/>
          <w:szCs w:val="24"/>
        </w:rPr>
        <w:t xml:space="preserve"> </w:t>
      </w:r>
      <w:proofErr w:type="spellStart"/>
      <w:r w:rsidR="004D7F98">
        <w:rPr>
          <w:sz w:val="24"/>
          <w:szCs w:val="24"/>
        </w:rPr>
        <w:t>menampilkan</w:t>
      </w:r>
      <w:proofErr w:type="spellEnd"/>
      <w:r w:rsidR="004D7F98">
        <w:rPr>
          <w:sz w:val="24"/>
          <w:szCs w:val="24"/>
        </w:rPr>
        <w:t>:</w:t>
      </w:r>
    </w:p>
    <w:p w14:paraId="39975B26" w14:textId="1956510E" w:rsidR="004D7F98" w:rsidRDefault="004D7F98" w:rsidP="004D7F98">
      <w:pPr>
        <w:spacing w:line="258" w:lineRule="auto"/>
        <w:ind w:right="73"/>
        <w:jc w:val="both"/>
        <w:rPr>
          <w:sz w:val="24"/>
          <w:szCs w:val="24"/>
        </w:rPr>
      </w:pPr>
    </w:p>
    <w:p w14:paraId="34F6C270" w14:textId="77777777" w:rsidR="004D7F98" w:rsidRDefault="004D7F98" w:rsidP="004D7F98">
      <w:pPr>
        <w:spacing w:line="258" w:lineRule="auto"/>
        <w:ind w:right="73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Jika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Pr="004D7F98">
        <w:rPr>
          <w:b/>
          <w:bCs/>
          <w:sz w:val="24"/>
          <w:szCs w:val="24"/>
        </w:rPr>
        <w:t>Menu Admin</w:t>
      </w:r>
      <w:r>
        <w:rPr>
          <w:sz w:val="24"/>
          <w:szCs w:val="24"/>
        </w:rPr>
        <w:t xml:space="preserve">, Jika </w:t>
      </w:r>
      <w:proofErr w:type="spellStart"/>
      <w:r>
        <w:rPr>
          <w:sz w:val="24"/>
          <w:szCs w:val="24"/>
        </w:rPr>
        <w:t>seabai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User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Pr="004D7F98">
        <w:rPr>
          <w:b/>
          <w:bCs/>
          <w:sz w:val="24"/>
          <w:szCs w:val="24"/>
        </w:rPr>
        <w:t xml:space="preserve">Menu </w:t>
      </w:r>
      <w:proofErr w:type="spellStart"/>
      <w:r w:rsidRPr="004D7F98">
        <w:rPr>
          <w:b/>
          <w:bCs/>
          <w:sz w:val="24"/>
          <w:szCs w:val="24"/>
        </w:rPr>
        <w:t>Pengguna</w:t>
      </w:r>
      <w:proofErr w:type="spellEnd"/>
      <w:r>
        <w:rPr>
          <w:b/>
          <w:bCs/>
          <w:sz w:val="24"/>
          <w:szCs w:val="24"/>
        </w:rPr>
        <w:t>.</w:t>
      </w:r>
    </w:p>
    <w:p w14:paraId="1D57F5AC" w14:textId="77777777" w:rsidR="004D7F98" w:rsidRDefault="004D7F98" w:rsidP="004D7F98">
      <w:pPr>
        <w:spacing w:line="258" w:lineRule="auto"/>
        <w:ind w:right="73"/>
        <w:jc w:val="both"/>
        <w:rPr>
          <w:sz w:val="24"/>
          <w:szCs w:val="24"/>
        </w:rPr>
      </w:pPr>
    </w:p>
    <w:p w14:paraId="71FF3459" w14:textId="77777777" w:rsidR="00707633" w:rsidRDefault="00707633" w:rsidP="004D7F98">
      <w:pPr>
        <w:spacing w:line="258" w:lineRule="auto"/>
        <w:ind w:right="73"/>
        <w:jc w:val="both"/>
        <w:rPr>
          <w:sz w:val="24"/>
          <w:szCs w:val="24"/>
        </w:rPr>
      </w:pPr>
    </w:p>
    <w:p w14:paraId="10604C5E" w14:textId="77777777" w:rsidR="00707633" w:rsidRDefault="00707633" w:rsidP="004D7F98">
      <w:pPr>
        <w:spacing w:line="258" w:lineRule="auto"/>
        <w:ind w:right="73"/>
        <w:jc w:val="both"/>
        <w:rPr>
          <w:sz w:val="24"/>
          <w:szCs w:val="24"/>
        </w:rPr>
      </w:pPr>
    </w:p>
    <w:p w14:paraId="6EC1244A" w14:textId="77777777" w:rsidR="004D7F98" w:rsidRDefault="004D7F98" w:rsidP="00707633">
      <w:pPr>
        <w:pStyle w:val="ListParagraph"/>
        <w:numPr>
          <w:ilvl w:val="0"/>
          <w:numId w:val="1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proofErr w:type="spellStart"/>
      <w:r>
        <w:rPr>
          <w:sz w:val="24"/>
          <w:szCs w:val="24"/>
        </w:rPr>
        <w:t>Pengguna</w:t>
      </w:r>
      <w:proofErr w:type="spellEnd"/>
    </w:p>
    <w:p w14:paraId="054865DB" w14:textId="77777777" w:rsidR="004D7F98" w:rsidRDefault="004D7F98" w:rsidP="004D7F98">
      <w:pPr>
        <w:pStyle w:val="ListParagraph"/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Menu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</w:t>
      </w:r>
    </w:p>
    <w:p w14:paraId="62932D5C" w14:textId="2EC240DE" w:rsidR="004D7F98" w:rsidRDefault="00707633" w:rsidP="004D7F98">
      <w:pPr>
        <w:pStyle w:val="ListParagraph"/>
        <w:numPr>
          <w:ilvl w:val="0"/>
          <w:numId w:val="20"/>
        </w:numPr>
        <w:spacing w:line="258" w:lineRule="auto"/>
        <w:ind w:right="73"/>
        <w:jc w:val="both"/>
        <w:rPr>
          <w:sz w:val="24"/>
          <w:szCs w:val="24"/>
        </w:rPr>
      </w:pPr>
      <w:r w:rsidRPr="000122B4">
        <w:rPr>
          <w:noProof/>
        </w:rPr>
        <w:drawing>
          <wp:anchor distT="0" distB="0" distL="114300" distR="114300" simplePos="0" relativeHeight="251664384" behindDoc="0" locked="0" layoutInCell="1" allowOverlap="1" wp14:anchorId="0CDC588D" wp14:editId="1762E6D6">
            <wp:simplePos x="0" y="0"/>
            <wp:positionH relativeFrom="column">
              <wp:posOffset>509270</wp:posOffset>
            </wp:positionH>
            <wp:positionV relativeFrom="paragraph">
              <wp:posOffset>351790</wp:posOffset>
            </wp:positionV>
            <wp:extent cx="4276800" cy="1551600"/>
            <wp:effectExtent l="0" t="0" r="0" b="0"/>
            <wp:wrapTopAndBottom/>
            <wp:docPr id="7388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628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7F98">
        <w:rPr>
          <w:sz w:val="24"/>
          <w:szCs w:val="24"/>
        </w:rPr>
        <w:t>Lihat</w:t>
      </w:r>
      <w:proofErr w:type="spellEnd"/>
      <w:r w:rsidR="004D7F98">
        <w:rPr>
          <w:sz w:val="24"/>
          <w:szCs w:val="24"/>
        </w:rPr>
        <w:t xml:space="preserve"> daftar </w:t>
      </w:r>
      <w:proofErr w:type="spellStart"/>
      <w:r w:rsidR="004D7F98">
        <w:rPr>
          <w:sz w:val="24"/>
          <w:szCs w:val="24"/>
        </w:rPr>
        <w:t>destinasi</w:t>
      </w:r>
      <w:proofErr w:type="spellEnd"/>
      <w:r w:rsidR="004D7F98">
        <w:rPr>
          <w:sz w:val="24"/>
          <w:szCs w:val="24"/>
        </w:rPr>
        <w:t xml:space="preserve"> </w:t>
      </w:r>
      <w:proofErr w:type="spellStart"/>
      <w:r w:rsidR="004D7F98">
        <w:rPr>
          <w:sz w:val="24"/>
          <w:szCs w:val="24"/>
        </w:rPr>
        <w:t>wisata</w:t>
      </w:r>
      <w:proofErr w:type="spellEnd"/>
    </w:p>
    <w:p w14:paraId="44E45A12" w14:textId="77777777" w:rsidR="004D7F98" w:rsidRPr="00707633" w:rsidRDefault="004D7F98" w:rsidP="00707633">
      <w:pPr>
        <w:spacing w:line="258" w:lineRule="auto"/>
        <w:ind w:right="73"/>
        <w:jc w:val="both"/>
        <w:rPr>
          <w:sz w:val="24"/>
          <w:szCs w:val="24"/>
        </w:rPr>
      </w:pPr>
    </w:p>
    <w:p w14:paraId="13BFE084" w14:textId="3319E6D2" w:rsidR="00707633" w:rsidRPr="00707633" w:rsidRDefault="00707633" w:rsidP="00707633">
      <w:pPr>
        <w:pStyle w:val="ListParagraph"/>
        <w:numPr>
          <w:ilvl w:val="0"/>
          <w:numId w:val="20"/>
        </w:numPr>
        <w:spacing w:line="258" w:lineRule="auto"/>
        <w:ind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65408" behindDoc="0" locked="0" layoutInCell="1" allowOverlap="1" wp14:anchorId="7C0560AC" wp14:editId="5A9ADBA6">
            <wp:simplePos x="0" y="0"/>
            <wp:positionH relativeFrom="column">
              <wp:posOffset>601980</wp:posOffset>
            </wp:positionH>
            <wp:positionV relativeFrom="paragraph">
              <wp:posOffset>302260</wp:posOffset>
            </wp:positionV>
            <wp:extent cx="2566800" cy="352800"/>
            <wp:effectExtent l="0" t="0" r="5080" b="9525"/>
            <wp:wrapTopAndBottom/>
            <wp:docPr id="145361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62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98">
        <w:rPr>
          <w:sz w:val="24"/>
          <w:szCs w:val="24"/>
        </w:rPr>
        <w:t xml:space="preserve">Pesan </w:t>
      </w:r>
      <w:proofErr w:type="spellStart"/>
      <w:r w:rsidR="004D7F98">
        <w:rPr>
          <w:sz w:val="24"/>
          <w:szCs w:val="24"/>
        </w:rPr>
        <w:t>Tiket</w:t>
      </w:r>
      <w:proofErr w:type="spellEnd"/>
      <w:r w:rsidR="004D7F98">
        <w:rPr>
          <w:sz w:val="24"/>
          <w:szCs w:val="24"/>
        </w:rPr>
        <w:t xml:space="preserve"> </w:t>
      </w:r>
    </w:p>
    <w:p w14:paraId="23705BF9" w14:textId="77777777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1D734754" w14:textId="32A1BCC8" w:rsidR="00707633" w:rsidRDefault="00707633" w:rsidP="00707633">
      <w:pPr>
        <w:pStyle w:val="ListParagraph"/>
        <w:numPr>
          <w:ilvl w:val="0"/>
          <w:numId w:val="20"/>
        </w:numPr>
        <w:spacing w:line="258" w:lineRule="auto"/>
        <w:ind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66432" behindDoc="0" locked="0" layoutInCell="1" allowOverlap="1" wp14:anchorId="41655533" wp14:editId="01D42219">
            <wp:simplePos x="0" y="0"/>
            <wp:positionH relativeFrom="page">
              <wp:align>center</wp:align>
            </wp:positionH>
            <wp:positionV relativeFrom="paragraph">
              <wp:posOffset>303530</wp:posOffset>
            </wp:positionV>
            <wp:extent cx="4222800" cy="626400"/>
            <wp:effectExtent l="0" t="0" r="6350" b="2540"/>
            <wp:wrapTopAndBottom/>
            <wp:docPr id="24506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24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6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dipesan</w:t>
      </w:r>
      <w:proofErr w:type="spellEnd"/>
    </w:p>
    <w:p w14:paraId="72D54C95" w14:textId="7C9D1E56" w:rsidR="00707633" w:rsidRP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14980850" w14:textId="4D360BB3" w:rsidR="00707633" w:rsidRDefault="00707633" w:rsidP="00707633">
      <w:pPr>
        <w:pStyle w:val="ListParagraph"/>
        <w:numPr>
          <w:ilvl w:val="0"/>
          <w:numId w:val="20"/>
        </w:numPr>
        <w:spacing w:line="258" w:lineRule="auto"/>
        <w:ind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67456" behindDoc="0" locked="0" layoutInCell="1" allowOverlap="1" wp14:anchorId="43707448" wp14:editId="5E468D8D">
            <wp:simplePos x="0" y="0"/>
            <wp:positionH relativeFrom="column">
              <wp:posOffset>571500</wp:posOffset>
            </wp:positionH>
            <wp:positionV relativeFrom="paragraph">
              <wp:posOffset>318135</wp:posOffset>
            </wp:positionV>
            <wp:extent cx="2574000" cy="1018800"/>
            <wp:effectExtent l="0" t="0" r="0" b="0"/>
            <wp:wrapTopAndBottom/>
            <wp:docPr id="212287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98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Batalkan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14:paraId="1839E52B" w14:textId="45A7B0CA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4DDD195D" w14:textId="77777777" w:rsidR="00707633" w:rsidRDefault="00707633" w:rsidP="00707633">
      <w:pPr>
        <w:pStyle w:val="ListParagraph"/>
        <w:numPr>
          <w:ilvl w:val="0"/>
          <w:numId w:val="20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Sortir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destinasi</w:t>
      </w:r>
      <w:proofErr w:type="spellEnd"/>
    </w:p>
    <w:p w14:paraId="436AE8C7" w14:textId="1FD50042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68480" behindDoc="0" locked="0" layoutInCell="1" allowOverlap="1" wp14:anchorId="2615626B" wp14:editId="6A8BFC82">
            <wp:simplePos x="0" y="0"/>
            <wp:positionH relativeFrom="column">
              <wp:posOffset>472440</wp:posOffset>
            </wp:positionH>
            <wp:positionV relativeFrom="paragraph">
              <wp:posOffset>319405</wp:posOffset>
            </wp:positionV>
            <wp:extent cx="4168800" cy="1497600"/>
            <wp:effectExtent l="0" t="0" r="3175" b="7620"/>
            <wp:wrapTopAndBottom/>
            <wp:docPr id="70533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619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sz w:val="24"/>
          <w:szCs w:val="24"/>
        </w:rPr>
        <w:t>Befor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7199E73" w14:textId="685BABA6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6D921495" w14:textId="77777777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After :</w:t>
      </w:r>
      <w:proofErr w:type="gramEnd"/>
    </w:p>
    <w:p w14:paraId="38D515F4" w14:textId="77777777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r w:rsidRPr="00535E7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CA06FF9" wp14:editId="4B5DDA49">
            <wp:simplePos x="0" y="0"/>
            <wp:positionH relativeFrom="column">
              <wp:posOffset>480060</wp:posOffset>
            </wp:positionH>
            <wp:positionV relativeFrom="paragraph">
              <wp:posOffset>48260</wp:posOffset>
            </wp:positionV>
            <wp:extent cx="3999600" cy="1450800"/>
            <wp:effectExtent l="0" t="0" r="1270" b="0"/>
            <wp:wrapTopAndBottom/>
            <wp:docPr id="123839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403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4187E" w14:textId="77777777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table di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table:</w:t>
      </w:r>
    </w:p>
    <w:p w14:paraId="5B51B462" w14:textId="43B08806" w:rsidR="00707633" w:rsidRDefault="00707633" w:rsidP="00707633">
      <w:pPr>
        <w:spacing w:line="258" w:lineRule="auto"/>
        <w:ind w:right="73"/>
        <w:jc w:val="both"/>
        <w:rPr>
          <w:sz w:val="24"/>
          <w:szCs w:val="24"/>
        </w:rPr>
      </w:pPr>
    </w:p>
    <w:p w14:paraId="6F8B931E" w14:textId="56BAB3E4" w:rsidR="00707633" w:rsidRDefault="00707633" w:rsidP="00707633">
      <w:pPr>
        <w:pStyle w:val="ListParagraph"/>
        <w:numPr>
          <w:ilvl w:val="0"/>
          <w:numId w:val="1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Menu Admin</w:t>
      </w:r>
    </w:p>
    <w:p w14:paraId="32A228AC" w14:textId="51A344D0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>:</w:t>
      </w:r>
    </w:p>
    <w:p w14:paraId="5F2A0544" w14:textId="512B18FE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r w:rsidRPr="0014133A">
        <w:rPr>
          <w:noProof/>
        </w:rPr>
        <w:drawing>
          <wp:anchor distT="0" distB="0" distL="114300" distR="114300" simplePos="0" relativeHeight="251670528" behindDoc="0" locked="0" layoutInCell="1" allowOverlap="1" wp14:anchorId="0AABD6D8" wp14:editId="44494EB9">
            <wp:simplePos x="0" y="0"/>
            <wp:positionH relativeFrom="column">
              <wp:posOffset>670560</wp:posOffset>
            </wp:positionH>
            <wp:positionV relativeFrom="paragraph">
              <wp:posOffset>307340</wp:posOffset>
            </wp:positionV>
            <wp:extent cx="3931200" cy="1425600"/>
            <wp:effectExtent l="0" t="0" r="0" b="3175"/>
            <wp:wrapTopAndBottom/>
            <wp:docPr id="192084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2536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Liat Destinasi</w:t>
      </w:r>
    </w:p>
    <w:p w14:paraId="2C93248D" w14:textId="0213EB00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010B3C12" w14:textId="566D1417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r w:rsidRPr="0014133A">
        <w:rPr>
          <w:noProof/>
        </w:rPr>
        <w:drawing>
          <wp:anchor distT="0" distB="0" distL="114300" distR="114300" simplePos="0" relativeHeight="251671552" behindDoc="0" locked="0" layoutInCell="1" allowOverlap="1" wp14:anchorId="0DC2F1B0" wp14:editId="3DF04B64">
            <wp:simplePos x="0" y="0"/>
            <wp:positionH relativeFrom="column">
              <wp:posOffset>701040</wp:posOffset>
            </wp:positionH>
            <wp:positionV relativeFrom="paragraph">
              <wp:posOffset>302895</wp:posOffset>
            </wp:positionV>
            <wp:extent cx="2804400" cy="806400"/>
            <wp:effectExtent l="0" t="0" r="0" b="0"/>
            <wp:wrapTopAndBottom/>
            <wp:docPr id="16328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7296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Destinasi</w:t>
      </w:r>
      <w:proofErr w:type="spellEnd"/>
    </w:p>
    <w:p w14:paraId="1716287F" w14:textId="5FC2FCE7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6439D452" w14:textId="08959F47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0A642E" wp14:editId="11FA2425">
            <wp:simplePos x="0" y="0"/>
            <wp:positionH relativeFrom="column">
              <wp:posOffset>693420</wp:posOffset>
            </wp:positionH>
            <wp:positionV relativeFrom="paragraph">
              <wp:posOffset>339725</wp:posOffset>
            </wp:positionV>
            <wp:extent cx="1731600" cy="2448000"/>
            <wp:effectExtent l="0" t="0" r="2540" b="0"/>
            <wp:wrapTopAndBottom/>
            <wp:docPr id="168879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Destinasi</w:t>
      </w:r>
      <w:proofErr w:type="spellEnd"/>
    </w:p>
    <w:p w14:paraId="704A7E83" w14:textId="600A5CC3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62545E5A" w14:textId="018F6698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6BC9F4D2" w14:textId="77777777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56E38C86" w14:textId="77777777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6E758F92" w14:textId="35079D32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r w:rsidRPr="0014133A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9E7EADE" wp14:editId="6E3CB205">
            <wp:simplePos x="0" y="0"/>
            <wp:positionH relativeFrom="column">
              <wp:posOffset>662940</wp:posOffset>
            </wp:positionH>
            <wp:positionV relativeFrom="paragraph">
              <wp:posOffset>360680</wp:posOffset>
            </wp:positionV>
            <wp:extent cx="1767600" cy="1112400"/>
            <wp:effectExtent l="0" t="0" r="4445" b="0"/>
            <wp:wrapTopAndBottom/>
            <wp:docPr id="17765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319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Hapus </w:t>
      </w:r>
      <w:proofErr w:type="spellStart"/>
      <w:r>
        <w:rPr>
          <w:sz w:val="24"/>
          <w:szCs w:val="24"/>
        </w:rPr>
        <w:t>Destinasi</w:t>
      </w:r>
      <w:proofErr w:type="spellEnd"/>
    </w:p>
    <w:p w14:paraId="017E6BB0" w14:textId="6E3CFECB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</w:p>
    <w:p w14:paraId="3E0BFEE1" w14:textId="77777777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Sortir</w:t>
      </w:r>
      <w:proofErr w:type="spellEnd"/>
      <w:r>
        <w:rPr>
          <w:sz w:val="24"/>
          <w:szCs w:val="24"/>
        </w:rPr>
        <w:t xml:space="preserve"> Data:</w:t>
      </w:r>
    </w:p>
    <w:p w14:paraId="4FEEA58C" w14:textId="58F7E28F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73600" behindDoc="0" locked="0" layoutInCell="1" allowOverlap="1" wp14:anchorId="5C855FE9" wp14:editId="3698762B">
            <wp:simplePos x="0" y="0"/>
            <wp:positionH relativeFrom="column">
              <wp:posOffset>480060</wp:posOffset>
            </wp:positionH>
            <wp:positionV relativeFrom="paragraph">
              <wp:posOffset>344170</wp:posOffset>
            </wp:positionV>
            <wp:extent cx="4395600" cy="1580400"/>
            <wp:effectExtent l="0" t="0" r="5080" b="1270"/>
            <wp:wrapTopAndBottom/>
            <wp:docPr id="72726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619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Before :</w:t>
      </w:r>
      <w:proofErr w:type="gramEnd"/>
    </w:p>
    <w:p w14:paraId="3B857904" w14:textId="2151C4CE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72DD3A9E" w14:textId="62668899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  <w:r w:rsidRPr="00535E70">
        <w:rPr>
          <w:noProof/>
        </w:rPr>
        <w:drawing>
          <wp:anchor distT="0" distB="0" distL="114300" distR="114300" simplePos="0" relativeHeight="251674624" behindDoc="0" locked="0" layoutInCell="1" allowOverlap="1" wp14:anchorId="4C4EC665" wp14:editId="3C9EE3DD">
            <wp:simplePos x="0" y="0"/>
            <wp:positionH relativeFrom="column">
              <wp:posOffset>495300</wp:posOffset>
            </wp:positionH>
            <wp:positionV relativeFrom="paragraph">
              <wp:posOffset>318135</wp:posOffset>
            </wp:positionV>
            <wp:extent cx="4359600" cy="1580400"/>
            <wp:effectExtent l="0" t="0" r="3175" b="1270"/>
            <wp:wrapTopAndBottom/>
            <wp:docPr id="47574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403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After :</w:t>
      </w:r>
      <w:proofErr w:type="gramEnd"/>
    </w:p>
    <w:p w14:paraId="62A54467" w14:textId="0B554C8E" w:rsidR="00707633" w:rsidRDefault="00707633" w:rsidP="00707633">
      <w:pPr>
        <w:spacing w:line="258" w:lineRule="auto"/>
        <w:ind w:left="720" w:right="73"/>
        <w:jc w:val="both"/>
        <w:rPr>
          <w:sz w:val="24"/>
          <w:szCs w:val="24"/>
        </w:rPr>
      </w:pPr>
    </w:p>
    <w:p w14:paraId="4118358C" w14:textId="19A5B970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r w:rsidRPr="00EB5D3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7C1AD3" wp14:editId="685D5736">
            <wp:simplePos x="0" y="0"/>
            <wp:positionH relativeFrom="column">
              <wp:posOffset>701040</wp:posOffset>
            </wp:positionH>
            <wp:positionV relativeFrom="paragraph">
              <wp:posOffset>341630</wp:posOffset>
            </wp:positionV>
            <wp:extent cx="1911600" cy="3261600"/>
            <wp:effectExtent l="0" t="0" r="0" b="0"/>
            <wp:wrapTopAndBottom/>
            <wp:docPr id="67103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65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32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Cari Data </w:t>
      </w:r>
      <w:proofErr w:type="spellStart"/>
      <w:r>
        <w:rPr>
          <w:sz w:val="24"/>
          <w:szCs w:val="24"/>
        </w:rPr>
        <w:t>Pemesanan</w:t>
      </w:r>
      <w:proofErr w:type="spellEnd"/>
    </w:p>
    <w:p w14:paraId="11F0BE88" w14:textId="5861D7B1" w:rsidR="00707633" w:rsidRPr="00707633" w:rsidRDefault="00707633" w:rsidP="00707633">
      <w:pPr>
        <w:spacing w:line="258" w:lineRule="auto"/>
        <w:ind w:right="73"/>
        <w:jc w:val="both"/>
        <w:rPr>
          <w:sz w:val="24"/>
          <w:szCs w:val="24"/>
        </w:rPr>
      </w:pPr>
    </w:p>
    <w:p w14:paraId="143F52E0" w14:textId="49C17760" w:rsidR="00707633" w:rsidRDefault="00707633" w:rsidP="00707633">
      <w:pPr>
        <w:pStyle w:val="ListParagraph"/>
        <w:numPr>
          <w:ilvl w:val="0"/>
          <w:numId w:val="22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Pemesanan</w:t>
      </w:r>
    </w:p>
    <w:p w14:paraId="40D3D89B" w14:textId="77777777" w:rsid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  <w:r w:rsidRPr="00EB5D39">
        <w:rPr>
          <w:noProof/>
        </w:rPr>
        <w:drawing>
          <wp:anchor distT="0" distB="0" distL="114300" distR="114300" simplePos="0" relativeHeight="251676672" behindDoc="0" locked="0" layoutInCell="1" allowOverlap="1" wp14:anchorId="49101B4E" wp14:editId="2D2AEEF5">
            <wp:simplePos x="0" y="0"/>
            <wp:positionH relativeFrom="column">
              <wp:posOffset>716280</wp:posOffset>
            </wp:positionH>
            <wp:positionV relativeFrom="paragraph">
              <wp:posOffset>0</wp:posOffset>
            </wp:positionV>
            <wp:extent cx="3171600" cy="1278000"/>
            <wp:effectExtent l="0" t="0" r="0" b="0"/>
            <wp:wrapTopAndBottom/>
            <wp:docPr id="13612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22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48A5" w14:textId="07541CC0" w:rsidR="00707633" w:rsidRPr="00707633" w:rsidRDefault="00707633" w:rsidP="00707633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  <w:sectPr w:rsidR="00707633" w:rsidRPr="00707633">
          <w:pgSz w:w="11900" w:h="16820"/>
          <w:pgMar w:top="1580" w:right="1320" w:bottom="280" w:left="1680" w:header="720" w:footer="720" w:gutter="0"/>
          <w:cols w:space="720"/>
        </w:sectPr>
      </w:pPr>
    </w:p>
    <w:p w14:paraId="569B8D79" w14:textId="77777777" w:rsidR="00414D45" w:rsidRDefault="00414D45">
      <w:pPr>
        <w:spacing w:before="4" w:line="180" w:lineRule="exact"/>
        <w:rPr>
          <w:sz w:val="19"/>
          <w:szCs w:val="19"/>
        </w:rPr>
      </w:pPr>
    </w:p>
    <w:p w14:paraId="288F4941" w14:textId="77777777" w:rsidR="00414D45" w:rsidRDefault="00000000">
      <w:pPr>
        <w:spacing w:before="26"/>
        <w:ind w:left="2615"/>
        <w:rPr>
          <w:sz w:val="26"/>
          <w:szCs w:val="26"/>
        </w:rPr>
      </w:pPr>
      <w:r>
        <w:rPr>
          <w:b/>
          <w:sz w:val="26"/>
          <w:szCs w:val="26"/>
        </w:rPr>
        <w:t>LANGKAH-LANGKAH GIT</w:t>
      </w:r>
    </w:p>
    <w:p w14:paraId="1BFA047A" w14:textId="77777777" w:rsidR="00414D45" w:rsidRDefault="00414D45">
      <w:pPr>
        <w:spacing w:before="4" w:line="100" w:lineRule="exact"/>
        <w:rPr>
          <w:sz w:val="10"/>
          <w:szCs w:val="10"/>
        </w:rPr>
      </w:pPr>
    </w:p>
    <w:p w14:paraId="29D2D07A" w14:textId="77777777" w:rsidR="00414D45" w:rsidRDefault="00597163" w:rsidP="005971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01AA4" wp14:editId="1340EE0A">
            <wp:extent cx="5652000" cy="3049200"/>
            <wp:effectExtent l="0" t="0" r="6350" b="0"/>
            <wp:docPr id="156466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5A56" w14:textId="77777777" w:rsidR="00597163" w:rsidRDefault="00597163" w:rsidP="00597163">
      <w:pPr>
        <w:rPr>
          <w:sz w:val="24"/>
          <w:szCs w:val="24"/>
        </w:rPr>
      </w:pPr>
    </w:p>
    <w:p w14:paraId="2A522430" w14:textId="77777777" w:rsid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Mengatur</w:t>
      </w:r>
      <w:proofErr w:type="spellEnd"/>
      <w:r w:rsidRPr="00597163">
        <w:rPr>
          <w:sz w:val="24"/>
          <w:szCs w:val="24"/>
        </w:rPr>
        <w:t xml:space="preserve"> Email Global </w:t>
      </w:r>
      <w:proofErr w:type="spellStart"/>
      <w:r w:rsidRPr="00597163">
        <w:rPr>
          <w:sz w:val="24"/>
          <w:szCs w:val="24"/>
        </w:rPr>
        <w:t>untuk</w:t>
      </w:r>
      <w:proofErr w:type="spellEnd"/>
      <w:r w:rsidRPr="00597163">
        <w:rPr>
          <w:sz w:val="24"/>
          <w:szCs w:val="24"/>
        </w:rPr>
        <w:t xml:space="preserve"> Git</w:t>
      </w:r>
      <w:r>
        <w:rPr>
          <w:sz w:val="24"/>
          <w:szCs w:val="24"/>
        </w:rPr>
        <w:t xml:space="preserve"> </w:t>
      </w:r>
    </w:p>
    <w:p w14:paraId="0F64456E" w14:textId="274E452E" w:rsid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$ git config --global </w:t>
      </w:r>
      <w:proofErr w:type="spellStart"/>
      <w:proofErr w:type="gramStart"/>
      <w:r w:rsidRPr="00597163">
        <w:rPr>
          <w:sz w:val="24"/>
          <w:szCs w:val="24"/>
        </w:rPr>
        <w:t>user.email</w:t>
      </w:r>
      <w:proofErr w:type="spellEnd"/>
      <w:proofErr w:type="gramEnd"/>
      <w:r w:rsidRPr="00597163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hyperlink r:id="rId26" w:history="1">
        <w:r w:rsidRPr="00D94EDC">
          <w:rPr>
            <w:rStyle w:val="Hyperlink"/>
            <w:sz w:val="24"/>
            <w:szCs w:val="24"/>
          </w:rPr>
          <w:t>itsuno06@gmail.com</w:t>
        </w:r>
      </w:hyperlink>
      <w:r>
        <w:rPr>
          <w:sz w:val="24"/>
          <w:szCs w:val="24"/>
        </w:rPr>
        <w:t>”</w:t>
      </w:r>
      <w:r w:rsidRPr="00597163">
        <w:rPr>
          <w:sz w:val="24"/>
          <w:szCs w:val="24"/>
        </w:rPr>
        <w:t xml:space="preserve"> </w:t>
      </w:r>
    </w:p>
    <w:p w14:paraId="33818479" w14:textId="6F9056F1" w:rsid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digunakan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untuk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mengatur</w:t>
      </w:r>
      <w:proofErr w:type="spellEnd"/>
      <w:r w:rsidRPr="00597163">
        <w:rPr>
          <w:sz w:val="24"/>
          <w:szCs w:val="24"/>
        </w:rPr>
        <w:t xml:space="preserve"> email global Git, yang </w:t>
      </w:r>
      <w:proofErr w:type="spellStart"/>
      <w:r w:rsidRPr="00597163">
        <w:rPr>
          <w:sz w:val="24"/>
          <w:szCs w:val="24"/>
        </w:rPr>
        <w:t>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digunakan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dalam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setiap</w:t>
      </w:r>
      <w:proofErr w:type="spellEnd"/>
      <w:r w:rsidRPr="00597163">
        <w:rPr>
          <w:sz w:val="24"/>
          <w:szCs w:val="24"/>
        </w:rPr>
        <w:t xml:space="preserve"> </w:t>
      </w:r>
      <w:r w:rsidRPr="00597163">
        <w:rPr>
          <w:sz w:val="24"/>
          <w:szCs w:val="24"/>
        </w:rPr>
        <w:t xml:space="preserve">commit yang </w:t>
      </w:r>
      <w:proofErr w:type="spellStart"/>
      <w:r w:rsidRPr="00597163">
        <w:rPr>
          <w:sz w:val="24"/>
          <w:szCs w:val="24"/>
        </w:rPr>
        <w:t>dibuat</w:t>
      </w:r>
      <w:proofErr w:type="spellEnd"/>
      <w:r w:rsidRPr="00597163">
        <w:rPr>
          <w:sz w:val="24"/>
          <w:szCs w:val="24"/>
        </w:rPr>
        <w:t xml:space="preserve"> oleh </w:t>
      </w:r>
      <w:proofErr w:type="spellStart"/>
      <w:r w:rsidRPr="00597163">
        <w:rPr>
          <w:sz w:val="24"/>
          <w:szCs w:val="24"/>
        </w:rPr>
        <w:t>pengguna</w:t>
      </w:r>
      <w:proofErr w:type="spellEnd"/>
      <w:r w:rsidRPr="00597163">
        <w:rPr>
          <w:sz w:val="24"/>
          <w:szCs w:val="24"/>
        </w:rPr>
        <w:t xml:space="preserve">. Email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dikaitkan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dengan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identitas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pengguna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dalamrepository</w:t>
      </w:r>
      <w:proofErr w:type="spellEnd"/>
      <w:r w:rsidRPr="00597163">
        <w:rPr>
          <w:sz w:val="24"/>
          <w:szCs w:val="24"/>
        </w:rPr>
        <w:t xml:space="preserve"> Git.</w:t>
      </w:r>
    </w:p>
    <w:p w14:paraId="33FC31AC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6B2596F6" w14:textId="77777777" w:rsid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Menginisialisasi</w:t>
      </w:r>
      <w:proofErr w:type="spellEnd"/>
      <w:r w:rsidRPr="00597163">
        <w:rPr>
          <w:sz w:val="24"/>
          <w:szCs w:val="24"/>
        </w:rPr>
        <w:t xml:space="preserve"> Repository Git</w:t>
      </w:r>
      <w:r>
        <w:rPr>
          <w:sz w:val="24"/>
          <w:szCs w:val="24"/>
        </w:rPr>
        <w:t xml:space="preserve"> </w:t>
      </w:r>
    </w:p>
    <w:p w14:paraId="249B2969" w14:textId="77777777" w:rsid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$ git </w:t>
      </w:r>
      <w:proofErr w:type="spellStart"/>
      <w:r w:rsidRPr="00597163">
        <w:rPr>
          <w:sz w:val="24"/>
          <w:szCs w:val="24"/>
        </w:rPr>
        <w:t>init</w:t>
      </w:r>
      <w:proofErr w:type="spellEnd"/>
      <w:r w:rsidRPr="00597163">
        <w:rPr>
          <w:sz w:val="24"/>
          <w:szCs w:val="24"/>
        </w:rPr>
        <w:t xml:space="preserve"> </w:t>
      </w:r>
    </w:p>
    <w:p w14:paraId="713E4DDA" w14:textId="77777777" w:rsid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menginisialisasi</w:t>
      </w:r>
      <w:proofErr w:type="spellEnd"/>
      <w:r w:rsidRPr="00597163">
        <w:rPr>
          <w:sz w:val="24"/>
          <w:szCs w:val="24"/>
        </w:rPr>
        <w:t xml:space="preserve"> (</w:t>
      </w:r>
      <w:proofErr w:type="spellStart"/>
      <w:r w:rsidRPr="00597163">
        <w:rPr>
          <w:sz w:val="24"/>
          <w:szCs w:val="24"/>
        </w:rPr>
        <w:t>membuat</w:t>
      </w:r>
      <w:proofErr w:type="spellEnd"/>
      <w:r w:rsidRPr="00597163">
        <w:rPr>
          <w:sz w:val="24"/>
          <w:szCs w:val="24"/>
        </w:rPr>
        <w:t xml:space="preserve">) repository Git </w:t>
      </w:r>
      <w:proofErr w:type="spellStart"/>
      <w:r w:rsidRPr="00597163">
        <w:rPr>
          <w:sz w:val="24"/>
          <w:szCs w:val="24"/>
        </w:rPr>
        <w:t>dalam</w:t>
      </w:r>
      <w:proofErr w:type="spellEnd"/>
      <w:r w:rsidRPr="00597163">
        <w:rPr>
          <w:sz w:val="24"/>
          <w:szCs w:val="24"/>
        </w:rPr>
        <w:t xml:space="preserve"> folder </w:t>
      </w:r>
      <w:proofErr w:type="spellStart"/>
      <w:r w:rsidRPr="00597163">
        <w:rPr>
          <w:sz w:val="24"/>
          <w:szCs w:val="24"/>
        </w:rPr>
        <w:t>Praktikum</w:t>
      </w:r>
      <w:proofErr w:type="spellEnd"/>
      <w:r w:rsidRPr="00597163">
        <w:rPr>
          <w:sz w:val="24"/>
          <w:szCs w:val="24"/>
        </w:rPr>
        <w:t>-Apl. Jika</w:t>
      </w:r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sudah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ada</w:t>
      </w:r>
      <w:proofErr w:type="spellEnd"/>
      <w:r w:rsidRPr="00597163">
        <w:rPr>
          <w:sz w:val="24"/>
          <w:szCs w:val="24"/>
        </w:rPr>
        <w:t xml:space="preserve"> repository Git di folder </w:t>
      </w:r>
      <w:proofErr w:type="spellStart"/>
      <w:r w:rsidRPr="00597163">
        <w:rPr>
          <w:sz w:val="24"/>
          <w:szCs w:val="24"/>
        </w:rPr>
        <w:t>tersebut</w:t>
      </w:r>
      <w:proofErr w:type="spellEnd"/>
      <w:r w:rsidRPr="00597163">
        <w:rPr>
          <w:sz w:val="24"/>
          <w:szCs w:val="24"/>
        </w:rPr>
        <w:t xml:space="preserve">, </w:t>
      </w:r>
      <w:proofErr w:type="spellStart"/>
      <w:r w:rsidRPr="00597163">
        <w:rPr>
          <w:sz w:val="24"/>
          <w:szCs w:val="24"/>
        </w:rPr>
        <w:t>maka</w:t>
      </w:r>
      <w:proofErr w:type="spellEnd"/>
      <w:r w:rsidRPr="00597163">
        <w:rPr>
          <w:sz w:val="24"/>
          <w:szCs w:val="24"/>
        </w:rPr>
        <w:t xml:space="preserve"> Git </w:t>
      </w:r>
      <w:proofErr w:type="spellStart"/>
      <w:r w:rsidRPr="00597163">
        <w:rPr>
          <w:sz w:val="24"/>
          <w:szCs w:val="24"/>
        </w:rPr>
        <w:t>hanya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mengingatkan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bahwa</w:t>
      </w:r>
      <w:proofErr w:type="spellEnd"/>
      <w:r w:rsidRPr="00597163">
        <w:rPr>
          <w:sz w:val="24"/>
          <w:szCs w:val="24"/>
        </w:rPr>
        <w:t xml:space="preserve"> </w:t>
      </w:r>
      <w:r w:rsidRPr="00597163">
        <w:rPr>
          <w:sz w:val="24"/>
          <w:szCs w:val="24"/>
        </w:rPr>
        <w:t xml:space="preserve">repository </w:t>
      </w:r>
      <w:proofErr w:type="spellStart"/>
      <w:r w:rsidRPr="00597163">
        <w:rPr>
          <w:sz w:val="24"/>
          <w:szCs w:val="24"/>
        </w:rPr>
        <w:t>sudah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ada</w:t>
      </w:r>
      <w:proofErr w:type="spellEnd"/>
      <w:r w:rsidRPr="00597163">
        <w:rPr>
          <w:sz w:val="24"/>
          <w:szCs w:val="24"/>
        </w:rPr>
        <w:t xml:space="preserve"> (reinitialized).</w:t>
      </w:r>
    </w:p>
    <w:p w14:paraId="2E43E47D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357867E2" w14:textId="77777777" w:rsidR="00597163" w:rsidRP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Menambahkan</w:t>
      </w:r>
      <w:proofErr w:type="spellEnd"/>
      <w:r w:rsidRPr="00597163">
        <w:rPr>
          <w:sz w:val="24"/>
          <w:szCs w:val="24"/>
        </w:rPr>
        <w:t xml:space="preserve"> File </w:t>
      </w:r>
      <w:proofErr w:type="spellStart"/>
      <w:r w:rsidRPr="00597163">
        <w:rPr>
          <w:sz w:val="24"/>
          <w:szCs w:val="24"/>
        </w:rPr>
        <w:t>ke</w:t>
      </w:r>
      <w:proofErr w:type="spellEnd"/>
      <w:r w:rsidRPr="00597163">
        <w:rPr>
          <w:sz w:val="24"/>
          <w:szCs w:val="24"/>
        </w:rPr>
        <w:t xml:space="preserve"> Staging Area</w:t>
      </w:r>
    </w:p>
    <w:p w14:paraId="6736166D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$ git </w:t>
      </w:r>
      <w:proofErr w:type="gramStart"/>
      <w:r w:rsidRPr="00597163">
        <w:rPr>
          <w:sz w:val="24"/>
          <w:szCs w:val="24"/>
        </w:rPr>
        <w:t>add .</w:t>
      </w:r>
      <w:proofErr w:type="gramEnd"/>
    </w:p>
    <w:p w14:paraId="21073ED2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menambahkan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semua</w:t>
      </w:r>
      <w:proofErr w:type="spellEnd"/>
      <w:r w:rsidRPr="00597163">
        <w:rPr>
          <w:sz w:val="24"/>
          <w:szCs w:val="24"/>
        </w:rPr>
        <w:t xml:space="preserve"> file yang </w:t>
      </w:r>
      <w:proofErr w:type="spellStart"/>
      <w:r w:rsidRPr="00597163">
        <w:rPr>
          <w:sz w:val="24"/>
          <w:szCs w:val="24"/>
        </w:rPr>
        <w:t>ada</w:t>
      </w:r>
      <w:proofErr w:type="spellEnd"/>
      <w:r w:rsidRPr="00597163">
        <w:rPr>
          <w:sz w:val="24"/>
          <w:szCs w:val="24"/>
        </w:rPr>
        <w:t xml:space="preserve"> di </w:t>
      </w:r>
      <w:proofErr w:type="spellStart"/>
      <w:r w:rsidRPr="00597163">
        <w:rPr>
          <w:sz w:val="24"/>
          <w:szCs w:val="24"/>
        </w:rPr>
        <w:t>dalam</w:t>
      </w:r>
      <w:proofErr w:type="spellEnd"/>
      <w:r w:rsidRPr="00597163">
        <w:rPr>
          <w:sz w:val="24"/>
          <w:szCs w:val="24"/>
        </w:rPr>
        <w:t xml:space="preserve"> folder </w:t>
      </w:r>
      <w:proofErr w:type="spellStart"/>
      <w:r w:rsidRPr="00597163">
        <w:rPr>
          <w:sz w:val="24"/>
          <w:szCs w:val="24"/>
        </w:rPr>
        <w:t>ke</w:t>
      </w:r>
      <w:proofErr w:type="spellEnd"/>
      <w:r w:rsidRPr="00597163">
        <w:rPr>
          <w:sz w:val="24"/>
          <w:szCs w:val="24"/>
        </w:rPr>
        <w:t xml:space="preserve"> staging area.</w:t>
      </w:r>
    </w:p>
    <w:p w14:paraId="74C12DC0" w14:textId="77777777" w:rsid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Staging area </w:t>
      </w:r>
      <w:proofErr w:type="spellStart"/>
      <w:r w:rsidRPr="00597163">
        <w:rPr>
          <w:sz w:val="24"/>
          <w:szCs w:val="24"/>
        </w:rPr>
        <w:t>adalah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tempat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sementara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sebelum</w:t>
      </w:r>
      <w:proofErr w:type="spellEnd"/>
      <w:r w:rsidRPr="00597163">
        <w:rPr>
          <w:sz w:val="24"/>
          <w:szCs w:val="24"/>
        </w:rPr>
        <w:t xml:space="preserve"> file </w:t>
      </w:r>
      <w:proofErr w:type="spellStart"/>
      <w:r w:rsidRPr="00597163">
        <w:rPr>
          <w:sz w:val="24"/>
          <w:szCs w:val="24"/>
        </w:rPr>
        <w:t>dikomit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ke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dalam</w:t>
      </w:r>
      <w:proofErr w:type="spellEnd"/>
      <w:r w:rsidRPr="00597163">
        <w:rPr>
          <w:sz w:val="24"/>
          <w:szCs w:val="24"/>
        </w:rPr>
        <w:t> repository.</w:t>
      </w:r>
    </w:p>
    <w:p w14:paraId="6356C566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538C56DB" w14:textId="7F4BF4E3" w:rsidR="00597163" w:rsidRP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Menambahkan</w:t>
      </w:r>
      <w:proofErr w:type="spellEnd"/>
      <w:r w:rsidRPr="00597163">
        <w:rPr>
          <w:sz w:val="24"/>
          <w:szCs w:val="24"/>
        </w:rPr>
        <w:t xml:space="preserve"> Remote Repository </w:t>
      </w:r>
    </w:p>
    <w:p w14:paraId="49ECE9D9" w14:textId="4C447076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$ git remote add origin </w:t>
      </w:r>
      <w:r w:rsidR="004F41D9" w:rsidRPr="004F41D9">
        <w:rPr>
          <w:sz w:val="24"/>
          <w:szCs w:val="24"/>
        </w:rPr>
        <w:t>https://github.com/qweprr/Projek-APL</w:t>
      </w:r>
    </w:p>
    <w:p w14:paraId="20D3FEF4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digunakan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untuk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menambahkan</w:t>
      </w:r>
      <w:proofErr w:type="spellEnd"/>
      <w:r w:rsidRPr="00597163">
        <w:rPr>
          <w:sz w:val="24"/>
          <w:szCs w:val="24"/>
        </w:rPr>
        <w:t xml:space="preserve"> repository remote </w:t>
      </w:r>
      <w:proofErr w:type="spellStart"/>
      <w:r w:rsidRPr="00597163">
        <w:rPr>
          <w:sz w:val="24"/>
          <w:szCs w:val="24"/>
        </w:rPr>
        <w:t>dengan</w:t>
      </w:r>
      <w:proofErr w:type="spellEnd"/>
      <w:r w:rsidRPr="00597163">
        <w:rPr>
          <w:sz w:val="24"/>
          <w:szCs w:val="24"/>
        </w:rPr>
        <w:t xml:space="preserve"> nama origin.</w:t>
      </w:r>
    </w:p>
    <w:p w14:paraId="70486E2A" w14:textId="317C0EAE" w:rsidR="00597163" w:rsidRDefault="00597163" w:rsidP="00597163">
      <w:pPr>
        <w:pStyle w:val="ListParagraph"/>
        <w:rPr>
          <w:sz w:val="24"/>
          <w:szCs w:val="24"/>
        </w:rPr>
      </w:pPr>
    </w:p>
    <w:p w14:paraId="22ED9867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65416C1F" w14:textId="04B81953" w:rsidR="00597163" w:rsidRP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Membuat</w:t>
      </w:r>
      <w:proofErr w:type="spellEnd"/>
      <w:r w:rsidRPr="00597163">
        <w:rPr>
          <w:sz w:val="24"/>
          <w:szCs w:val="24"/>
        </w:rPr>
        <w:t xml:space="preserve"> Commit </w:t>
      </w:r>
      <w:proofErr w:type="spellStart"/>
      <w:r w:rsidRPr="00597163">
        <w:rPr>
          <w:sz w:val="24"/>
          <w:szCs w:val="24"/>
        </w:rPr>
        <w:t>dengan</w:t>
      </w:r>
      <w:proofErr w:type="spellEnd"/>
      <w:r w:rsidRPr="00597163">
        <w:rPr>
          <w:sz w:val="24"/>
          <w:szCs w:val="24"/>
        </w:rPr>
        <w:t xml:space="preserve"> Pesan "</w:t>
      </w:r>
      <w:proofErr w:type="spellStart"/>
      <w:r w:rsidR="004F41D9">
        <w:rPr>
          <w:sz w:val="24"/>
          <w:szCs w:val="24"/>
        </w:rPr>
        <w:t>Projek</w:t>
      </w:r>
      <w:proofErr w:type="spellEnd"/>
      <w:r w:rsidR="004F41D9">
        <w:rPr>
          <w:sz w:val="24"/>
          <w:szCs w:val="24"/>
        </w:rPr>
        <w:t>-Akhir</w:t>
      </w:r>
      <w:r w:rsidRPr="00597163">
        <w:rPr>
          <w:sz w:val="24"/>
          <w:szCs w:val="24"/>
        </w:rPr>
        <w:t>"</w:t>
      </w:r>
    </w:p>
    <w:p w14:paraId="19DDC8AA" w14:textId="2751BD35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$ git commit -m " </w:t>
      </w:r>
      <w:proofErr w:type="spellStart"/>
      <w:r w:rsidR="004F41D9">
        <w:rPr>
          <w:sz w:val="24"/>
          <w:szCs w:val="24"/>
        </w:rPr>
        <w:t>Projek</w:t>
      </w:r>
      <w:proofErr w:type="spellEnd"/>
      <w:r w:rsidR="004F41D9">
        <w:rPr>
          <w:sz w:val="24"/>
          <w:szCs w:val="24"/>
        </w:rPr>
        <w:t>-Akhir</w:t>
      </w:r>
      <w:r w:rsidRPr="00597163">
        <w:rPr>
          <w:sz w:val="24"/>
          <w:szCs w:val="24"/>
        </w:rPr>
        <w:t xml:space="preserve"> "</w:t>
      </w:r>
    </w:p>
    <w:p w14:paraId="6C67EEB5" w14:textId="7E7F2561" w:rsidR="00597163" w:rsidRP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menyimpan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perubahan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dalam</w:t>
      </w:r>
      <w:proofErr w:type="spellEnd"/>
      <w:r w:rsidRPr="00597163">
        <w:rPr>
          <w:sz w:val="24"/>
          <w:szCs w:val="24"/>
        </w:rPr>
        <w:t xml:space="preserve"> repository </w:t>
      </w:r>
      <w:proofErr w:type="spellStart"/>
      <w:r w:rsidRPr="00597163">
        <w:rPr>
          <w:sz w:val="24"/>
          <w:szCs w:val="24"/>
        </w:rPr>
        <w:t>dengan</w:t>
      </w:r>
      <w:proofErr w:type="spellEnd"/>
      <w:r w:rsidRPr="00597163">
        <w:rPr>
          <w:sz w:val="24"/>
          <w:szCs w:val="24"/>
        </w:rPr>
        <w:t xml:space="preserve"> commit dan </w:t>
      </w:r>
      <w:proofErr w:type="spellStart"/>
      <w:r w:rsidRPr="00597163"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r w:rsidRPr="00597163">
        <w:rPr>
          <w:sz w:val="24"/>
          <w:szCs w:val="24"/>
        </w:rPr>
        <w:t>"update</w:t>
      </w:r>
    </w:p>
    <w:p w14:paraId="6A3D847F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paras </w:t>
      </w:r>
      <w:proofErr w:type="spellStart"/>
      <w:r w:rsidRPr="00597163">
        <w:rPr>
          <w:sz w:val="24"/>
          <w:szCs w:val="24"/>
        </w:rPr>
        <w:t>keren</w:t>
      </w:r>
      <w:proofErr w:type="spellEnd"/>
      <w:r w:rsidRPr="00597163">
        <w:rPr>
          <w:sz w:val="24"/>
          <w:szCs w:val="24"/>
        </w:rPr>
        <w:t>".</w:t>
      </w:r>
    </w:p>
    <w:p w14:paraId="5510E7F5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File yang </w:t>
      </w:r>
      <w:proofErr w:type="spellStart"/>
      <w:r w:rsidRPr="00597163">
        <w:rPr>
          <w:sz w:val="24"/>
          <w:szCs w:val="24"/>
        </w:rPr>
        <w:t>dikomit</w:t>
      </w:r>
      <w:proofErr w:type="spellEnd"/>
      <w:r w:rsidRPr="00597163">
        <w:rPr>
          <w:sz w:val="24"/>
          <w:szCs w:val="24"/>
        </w:rPr>
        <w:t>:</w:t>
      </w:r>
    </w:p>
    <w:p w14:paraId="049F8A75" w14:textId="581B07F4" w:rsidR="00597163" w:rsidRPr="00597163" w:rsidRDefault="00597163" w:rsidP="00597163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</w:t>
      </w:r>
      <w:r w:rsidR="004F41D9">
        <w:rPr>
          <w:sz w:val="24"/>
          <w:szCs w:val="24"/>
        </w:rPr>
        <w:t>rojek</w:t>
      </w:r>
      <w:proofErr w:type="spellEnd"/>
      <w:r w:rsidR="004F41D9">
        <w:rPr>
          <w:sz w:val="24"/>
          <w:szCs w:val="24"/>
        </w:rPr>
        <w:t>-Akhir/C1-Dermawan-Flowchart.drawio</w:t>
      </w:r>
    </w:p>
    <w:p w14:paraId="3F68958B" w14:textId="21E6E215" w:rsidR="00597163" w:rsidRPr="004F41D9" w:rsidRDefault="004F41D9" w:rsidP="00597163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Porjek</w:t>
      </w:r>
      <w:proofErr w:type="spellEnd"/>
      <w:r>
        <w:rPr>
          <w:sz w:val="24"/>
          <w:szCs w:val="24"/>
        </w:rPr>
        <w:t>-Akhir/C1-Dermawan-Program.cpp</w:t>
      </w:r>
    </w:p>
    <w:p w14:paraId="2210F35A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6BA54884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16D27DB2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654CDA53" w14:textId="77777777" w:rsidR="00597163" w:rsidRDefault="00597163" w:rsidP="00597163">
      <w:pPr>
        <w:pStyle w:val="ListParagraph"/>
        <w:rPr>
          <w:sz w:val="24"/>
          <w:szCs w:val="24"/>
        </w:rPr>
      </w:pPr>
    </w:p>
    <w:p w14:paraId="2CC69C10" w14:textId="77777777" w:rsidR="00597163" w:rsidRPr="00597163" w:rsidRDefault="00597163" w:rsidP="00597163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Mendorong</w:t>
      </w:r>
      <w:proofErr w:type="spellEnd"/>
      <w:r w:rsidRPr="00597163">
        <w:rPr>
          <w:sz w:val="24"/>
          <w:szCs w:val="24"/>
        </w:rPr>
        <w:t xml:space="preserve"> (Push) </w:t>
      </w:r>
      <w:proofErr w:type="spellStart"/>
      <w:r w:rsidRPr="00597163">
        <w:rPr>
          <w:sz w:val="24"/>
          <w:szCs w:val="24"/>
        </w:rPr>
        <w:t>Perubahan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ke</w:t>
      </w:r>
      <w:proofErr w:type="spellEnd"/>
      <w:r w:rsidRPr="00597163">
        <w:rPr>
          <w:sz w:val="24"/>
          <w:szCs w:val="24"/>
        </w:rPr>
        <w:t xml:space="preserve"> Repository Remote</w:t>
      </w:r>
    </w:p>
    <w:p w14:paraId="5A5DE821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>$ git push -u origin main</w:t>
      </w:r>
    </w:p>
    <w:p w14:paraId="5F9F1D6B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Perintah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mengunggah</w:t>
      </w:r>
      <w:proofErr w:type="spellEnd"/>
      <w:r w:rsidRPr="00597163">
        <w:rPr>
          <w:sz w:val="24"/>
          <w:szCs w:val="24"/>
        </w:rPr>
        <w:t xml:space="preserve"> (push) </w:t>
      </w:r>
      <w:proofErr w:type="spellStart"/>
      <w:r w:rsidRPr="00597163">
        <w:rPr>
          <w:sz w:val="24"/>
          <w:szCs w:val="24"/>
        </w:rPr>
        <w:t>perubahan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ke</w:t>
      </w:r>
      <w:proofErr w:type="spellEnd"/>
      <w:r w:rsidRPr="00597163">
        <w:rPr>
          <w:sz w:val="24"/>
          <w:szCs w:val="24"/>
        </w:rPr>
        <w:t xml:space="preserve"> repository remote pada branch main.</w:t>
      </w:r>
    </w:p>
    <w:p w14:paraId="76386D21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Karena </w:t>
      </w:r>
      <w:proofErr w:type="spellStart"/>
      <w:r w:rsidRPr="00597163">
        <w:rPr>
          <w:sz w:val="24"/>
          <w:szCs w:val="24"/>
        </w:rPr>
        <w:t>ini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adalah</w:t>
      </w:r>
      <w:proofErr w:type="spellEnd"/>
      <w:r w:rsidRPr="00597163">
        <w:rPr>
          <w:sz w:val="24"/>
          <w:szCs w:val="24"/>
        </w:rPr>
        <w:t xml:space="preserve"> push </w:t>
      </w:r>
      <w:proofErr w:type="spellStart"/>
      <w:r w:rsidRPr="00597163">
        <w:rPr>
          <w:sz w:val="24"/>
          <w:szCs w:val="24"/>
        </w:rPr>
        <w:t>pertama</w:t>
      </w:r>
      <w:proofErr w:type="spellEnd"/>
      <w:r w:rsidRPr="00597163">
        <w:rPr>
          <w:sz w:val="24"/>
          <w:szCs w:val="24"/>
        </w:rPr>
        <w:t xml:space="preserve">, flag -u </w:t>
      </w:r>
      <w:proofErr w:type="spellStart"/>
      <w:r w:rsidRPr="00597163">
        <w:rPr>
          <w:sz w:val="24"/>
          <w:szCs w:val="24"/>
        </w:rPr>
        <w:t>digunakan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untuk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mengatur</w:t>
      </w:r>
      <w:proofErr w:type="spellEnd"/>
      <w:r w:rsidRPr="00597163">
        <w:rPr>
          <w:sz w:val="24"/>
          <w:szCs w:val="24"/>
        </w:rPr>
        <w:t xml:space="preserve"> branch </w:t>
      </w:r>
      <w:proofErr w:type="spellStart"/>
      <w:r w:rsidRPr="00597163">
        <w:rPr>
          <w:sz w:val="24"/>
          <w:szCs w:val="24"/>
        </w:rPr>
        <w:t>lokal</w:t>
      </w:r>
      <w:proofErr w:type="spellEnd"/>
      <w:r w:rsidRPr="00597163">
        <w:rPr>
          <w:sz w:val="24"/>
          <w:szCs w:val="24"/>
        </w:rPr>
        <w:t xml:space="preserve"> main agar</w:t>
      </w:r>
    </w:p>
    <w:p w14:paraId="6DBF9454" w14:textId="77777777" w:rsidR="00597163" w:rsidRPr="00597163" w:rsidRDefault="00597163" w:rsidP="00597163">
      <w:pPr>
        <w:pStyle w:val="ListParagraph"/>
        <w:rPr>
          <w:sz w:val="24"/>
          <w:szCs w:val="24"/>
        </w:rPr>
      </w:pPr>
      <w:proofErr w:type="spellStart"/>
      <w:r w:rsidRPr="00597163">
        <w:rPr>
          <w:sz w:val="24"/>
          <w:szCs w:val="24"/>
        </w:rPr>
        <w:t>terhubung</w:t>
      </w:r>
      <w:proofErr w:type="spellEnd"/>
      <w:r w:rsidRPr="00597163">
        <w:rPr>
          <w:sz w:val="24"/>
          <w:szCs w:val="24"/>
        </w:rPr>
        <w:t xml:space="preserve"> </w:t>
      </w:r>
      <w:proofErr w:type="spellStart"/>
      <w:r w:rsidRPr="00597163">
        <w:rPr>
          <w:sz w:val="24"/>
          <w:szCs w:val="24"/>
        </w:rPr>
        <w:t>dengan</w:t>
      </w:r>
      <w:proofErr w:type="spellEnd"/>
      <w:r w:rsidRPr="00597163">
        <w:rPr>
          <w:sz w:val="24"/>
          <w:szCs w:val="24"/>
        </w:rPr>
        <w:t xml:space="preserve"> branch main di remote repository.</w:t>
      </w:r>
    </w:p>
    <w:p w14:paraId="7677937D" w14:textId="77777777" w:rsidR="00597163" w:rsidRDefault="00597163" w:rsidP="00597163">
      <w:pPr>
        <w:pStyle w:val="ListParagraph"/>
        <w:rPr>
          <w:sz w:val="24"/>
          <w:szCs w:val="24"/>
        </w:rPr>
      </w:pPr>
      <w:r w:rsidRPr="00597163">
        <w:rPr>
          <w:sz w:val="24"/>
          <w:szCs w:val="24"/>
        </w:rPr>
        <w:t xml:space="preserve">Proses yang </w:t>
      </w:r>
      <w:proofErr w:type="spellStart"/>
      <w:r w:rsidRPr="00597163">
        <w:rPr>
          <w:sz w:val="24"/>
          <w:szCs w:val="24"/>
        </w:rPr>
        <w:t>terjadi</w:t>
      </w:r>
      <w:proofErr w:type="spellEnd"/>
      <w:r w:rsidRPr="00597163">
        <w:rPr>
          <w:sz w:val="24"/>
          <w:szCs w:val="24"/>
        </w:rPr>
        <w:t>:</w:t>
      </w:r>
    </w:p>
    <w:p w14:paraId="60631C9F" w14:textId="77777777" w:rsidR="00597163" w:rsidRDefault="00597163" w:rsidP="00597163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Enum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6).</w:t>
      </w:r>
    </w:p>
    <w:p w14:paraId="658D917A" w14:textId="77777777" w:rsidR="00597163" w:rsidRPr="00597163" w:rsidRDefault="00597163" w:rsidP="00597163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hny</w:t>
      </w:r>
      <w:r>
        <w:rPr>
          <w:spacing w:val="-1"/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>.</w:t>
      </w:r>
    </w:p>
    <w:p w14:paraId="40E6F7AE" w14:textId="77777777" w:rsidR="00597163" w:rsidRDefault="00597163" w:rsidP="00597163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14:paraId="1ABE2AF1" w14:textId="77B8A14E" w:rsidR="00597163" w:rsidRPr="00597163" w:rsidRDefault="00597163" w:rsidP="00597163">
      <w:pPr>
        <w:pStyle w:val="ListParagraph"/>
        <w:numPr>
          <w:ilvl w:val="0"/>
          <w:numId w:val="46"/>
        </w:numPr>
        <w:rPr>
          <w:sz w:val="24"/>
          <w:szCs w:val="24"/>
        </w:rPr>
        <w:sectPr w:rsidR="00597163" w:rsidRPr="00597163">
          <w:pgSz w:w="11900" w:h="16820"/>
          <w:pgMar w:top="1580" w:right="1320" w:bottom="280" w:left="1680" w:header="720" w:footer="720" w:gutter="0"/>
          <w:cols w:space="720"/>
        </w:sect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main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oleh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pository origin/main.</w:t>
      </w:r>
    </w:p>
    <w:p w14:paraId="0C8228FC" w14:textId="7DD9C1F5" w:rsidR="00414D45" w:rsidRDefault="00414D45">
      <w:pPr>
        <w:spacing w:before="4" w:line="180" w:lineRule="exact"/>
        <w:rPr>
          <w:sz w:val="19"/>
          <w:szCs w:val="19"/>
        </w:rPr>
      </w:pPr>
    </w:p>
    <w:p w14:paraId="786AFF52" w14:textId="77777777" w:rsidR="00414D45" w:rsidRDefault="00000000">
      <w:pPr>
        <w:spacing w:before="26"/>
        <w:ind w:left="2211" w:right="2565"/>
        <w:jc w:val="center"/>
        <w:rPr>
          <w:sz w:val="26"/>
          <w:szCs w:val="26"/>
        </w:rPr>
      </w:pPr>
      <w:r>
        <w:rPr>
          <w:b/>
          <w:sz w:val="26"/>
          <w:szCs w:val="26"/>
        </w:rPr>
        <w:t>DESKRIPSI PEMBAGIAN TUGAS</w:t>
      </w:r>
    </w:p>
    <w:p w14:paraId="3BD1DA56" w14:textId="77777777" w:rsidR="00414D45" w:rsidRDefault="00414D45">
      <w:pPr>
        <w:spacing w:before="4" w:line="100" w:lineRule="exact"/>
        <w:rPr>
          <w:sz w:val="10"/>
          <w:szCs w:val="10"/>
        </w:rPr>
      </w:pPr>
    </w:p>
    <w:p w14:paraId="6701FF59" w14:textId="52ADF2DD" w:rsidR="00890D21" w:rsidRDefault="00890D21" w:rsidP="00890D21">
      <w:pPr>
        <w:spacing w:line="258" w:lineRule="auto"/>
        <w:ind w:left="327" w:right="73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WisaPan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Alam Balikpapan)”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kolaboratif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terarah</w:t>
      </w:r>
      <w:proofErr w:type="spellEnd"/>
      <w:r>
        <w:rPr>
          <w:sz w:val="24"/>
          <w:szCs w:val="24"/>
        </w:rPr>
        <w:t xml:space="preserve">. Masing-masing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program dan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kesepakatan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:</w:t>
      </w:r>
    </w:p>
    <w:p w14:paraId="5EA9BD9B" w14:textId="77777777" w:rsidR="00890D21" w:rsidRDefault="00890D21" w:rsidP="00890D21">
      <w:pPr>
        <w:spacing w:line="258" w:lineRule="auto"/>
        <w:ind w:left="327" w:right="73" w:firstLine="567"/>
        <w:jc w:val="both"/>
        <w:rPr>
          <w:sz w:val="24"/>
          <w:szCs w:val="24"/>
        </w:rPr>
      </w:pPr>
    </w:p>
    <w:p w14:paraId="3B6EE031" w14:textId="4AF95CFA" w:rsidR="00414D45" w:rsidRDefault="00890D21" w:rsidP="00890D21">
      <w:pPr>
        <w:pStyle w:val="ListParagraph"/>
        <w:numPr>
          <w:ilvl w:val="0"/>
          <w:numId w:val="23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Muhammad Yusuf (2409106093)</w:t>
      </w:r>
    </w:p>
    <w:p w14:paraId="0EEE51FA" w14:textId="76D51D52" w:rsidR="00890D21" w:rsidRDefault="00890D21" w:rsidP="00890D21">
      <w:pPr>
        <w:pStyle w:val="ListParagraph"/>
        <w:numPr>
          <w:ilvl w:val="0"/>
          <w:numId w:val="2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: Menu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Output Program</w:t>
      </w:r>
    </w:p>
    <w:p w14:paraId="7B094B30" w14:textId="50749C63" w:rsidR="00890D21" w:rsidRDefault="00890D21" w:rsidP="00890D21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MenuPengguna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…),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>:</w:t>
      </w:r>
    </w:p>
    <w:p w14:paraId="38AC4B77" w14:textId="62C22473" w:rsidR="00890D21" w:rsidRDefault="00890D21" w:rsidP="00890D21">
      <w:pPr>
        <w:pStyle w:val="ListParagraph"/>
        <w:numPr>
          <w:ilvl w:val="0"/>
          <w:numId w:val="2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destinasi</w:t>
      </w:r>
      <w:proofErr w:type="spellEnd"/>
    </w:p>
    <w:p w14:paraId="2C7F2708" w14:textId="5CF20AB6" w:rsidR="00890D21" w:rsidRDefault="00890D21" w:rsidP="00890D21">
      <w:pPr>
        <w:pStyle w:val="ListParagraph"/>
        <w:numPr>
          <w:ilvl w:val="0"/>
          <w:numId w:val="2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14:paraId="0E5A8AB9" w14:textId="149103CC" w:rsidR="00890D21" w:rsidRDefault="00890D21" w:rsidP="00890D21">
      <w:pPr>
        <w:pStyle w:val="ListParagraph"/>
        <w:numPr>
          <w:ilvl w:val="0"/>
          <w:numId w:val="2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</w:p>
    <w:p w14:paraId="5759E19B" w14:textId="13CD9DCF" w:rsidR="00890D21" w:rsidRDefault="00890D21" w:rsidP="00890D21">
      <w:pPr>
        <w:pStyle w:val="ListParagraph"/>
        <w:numPr>
          <w:ilvl w:val="0"/>
          <w:numId w:val="2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Penyortiran</w:t>
      </w:r>
      <w:proofErr w:type="spellEnd"/>
      <w:r>
        <w:rPr>
          <w:sz w:val="24"/>
          <w:szCs w:val="24"/>
        </w:rPr>
        <w:t xml:space="preserve"> data (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>)</w:t>
      </w:r>
    </w:p>
    <w:p w14:paraId="746CB31C" w14:textId="37DCE7DE" w:rsidR="00890D21" w:rsidRDefault="00890D21" w:rsidP="00890D21">
      <w:pPr>
        <w:spacing w:line="258" w:lineRule="auto"/>
        <w:ind w:left="1080"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. </w:t>
      </w:r>
    </w:p>
    <w:p w14:paraId="1BBBDB57" w14:textId="378CE1D4" w:rsidR="00890D21" w:rsidRDefault="00890D21" w:rsidP="00890D21">
      <w:pPr>
        <w:spacing w:line="258" w:lineRule="auto"/>
        <w:ind w:left="1080"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Menyusun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“Output Program”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.</w:t>
      </w:r>
    </w:p>
    <w:p w14:paraId="1982275F" w14:textId="0E0B51E9" w:rsidR="00890D21" w:rsidRDefault="00890D21" w:rsidP="00890D21">
      <w:pPr>
        <w:pStyle w:val="ListParagraph"/>
        <w:numPr>
          <w:ilvl w:val="0"/>
          <w:numId w:val="2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>:</w:t>
      </w:r>
    </w:p>
    <w:p w14:paraId="6110ACF0" w14:textId="23C7A1DE" w:rsidR="00890D21" w:rsidRDefault="00890D21" w:rsidP="00890D21">
      <w:pPr>
        <w:pStyle w:val="ListParagraph"/>
        <w:numPr>
          <w:ilvl w:val="0"/>
          <w:numId w:val="2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MenuPengguna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67E12AC4" w14:textId="715E936A" w:rsidR="00890D21" w:rsidRDefault="00890D21" w:rsidP="00890D21">
      <w:pPr>
        <w:pStyle w:val="ListParagraph"/>
        <w:numPr>
          <w:ilvl w:val="0"/>
          <w:numId w:val="2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tambahStok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Destinasi</w:t>
      </w:r>
      <w:proofErr w:type="spellEnd"/>
      <w:proofErr w:type="gramStart"/>
      <w:r>
        <w:rPr>
          <w:sz w:val="24"/>
          <w:szCs w:val="24"/>
        </w:rPr>
        <w:t>*,int</w:t>
      </w:r>
      <w:proofErr w:type="gramEnd"/>
      <w:r>
        <w:rPr>
          <w:sz w:val="24"/>
          <w:szCs w:val="24"/>
        </w:rPr>
        <w:t>)</w:t>
      </w:r>
    </w:p>
    <w:p w14:paraId="40CC9EEF" w14:textId="31BF23DE" w:rsidR="00890D21" w:rsidRDefault="00890D21" w:rsidP="00890D21">
      <w:pPr>
        <w:pStyle w:val="ListParagraph"/>
        <w:numPr>
          <w:ilvl w:val="0"/>
          <w:numId w:val="2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menuSortirDestinasi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1BF33172" w14:textId="65210562" w:rsidR="00890D21" w:rsidRDefault="00890D21" w:rsidP="00890D21">
      <w:pPr>
        <w:pStyle w:val="ListParagraph"/>
        <w:numPr>
          <w:ilvl w:val="0"/>
          <w:numId w:val="2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:</w:t>
      </w:r>
    </w:p>
    <w:p w14:paraId="0F4019A3" w14:textId="52BAAA48" w:rsidR="00890D21" w:rsidRDefault="00890D21" w:rsidP="00890D21">
      <w:pPr>
        <w:pStyle w:val="ListParagraph"/>
        <w:numPr>
          <w:ilvl w:val="0"/>
          <w:numId w:val="2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Alur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14:paraId="12489411" w14:textId="03BF1194" w:rsidR="00890D21" w:rsidRDefault="00890D21" w:rsidP="00890D21">
      <w:pPr>
        <w:pStyle w:val="ListParagraph"/>
        <w:numPr>
          <w:ilvl w:val="0"/>
          <w:numId w:val="2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Validasi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stok</w:t>
      </w:r>
      <w:proofErr w:type="spellEnd"/>
    </w:p>
    <w:p w14:paraId="5154EDBE" w14:textId="73F1F21E" w:rsidR="00890D21" w:rsidRDefault="00890D21" w:rsidP="00890D21">
      <w:pPr>
        <w:pStyle w:val="ListParagraph"/>
        <w:numPr>
          <w:ilvl w:val="0"/>
          <w:numId w:val="27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data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</w:p>
    <w:p w14:paraId="3F85DFEE" w14:textId="77777777" w:rsidR="00890D21" w:rsidRDefault="00890D21" w:rsidP="00890D21">
      <w:pPr>
        <w:spacing w:line="258" w:lineRule="auto"/>
        <w:ind w:right="73"/>
        <w:jc w:val="both"/>
        <w:rPr>
          <w:sz w:val="24"/>
          <w:szCs w:val="24"/>
        </w:rPr>
      </w:pPr>
    </w:p>
    <w:p w14:paraId="4315A8EA" w14:textId="67ED6841" w:rsidR="00890D21" w:rsidRDefault="00AB0F9F" w:rsidP="00890D21">
      <w:pPr>
        <w:pStyle w:val="ListParagraph"/>
        <w:numPr>
          <w:ilvl w:val="0"/>
          <w:numId w:val="28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Muhammad Rafi’I Zaidan Sakaria (2409106095)</w:t>
      </w:r>
    </w:p>
    <w:p w14:paraId="46361C6E" w14:textId="1AE8A6A0" w:rsidR="00AB0F9F" w:rsidRDefault="00AB0F9F" w:rsidP="00AB0F9F">
      <w:pPr>
        <w:pStyle w:val="ListParagraph"/>
        <w:numPr>
          <w:ilvl w:val="0"/>
          <w:numId w:val="2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Dasar Program &amp;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Latar </w:t>
      </w:r>
      <w:proofErr w:type="spellStart"/>
      <w:r>
        <w:rPr>
          <w:sz w:val="24"/>
          <w:szCs w:val="24"/>
        </w:rPr>
        <w:t>Belakang</w:t>
      </w:r>
      <w:proofErr w:type="spellEnd"/>
    </w:p>
    <w:p w14:paraId="2951129B" w14:textId="61FB44B2" w:rsidR="00AB0F9F" w:rsidRDefault="00AB0F9F" w:rsidP="00AB0F9F">
      <w:pPr>
        <w:pStyle w:val="ListParagraph"/>
        <w:spacing w:line="258" w:lineRule="auto"/>
        <w:ind w:left="1080"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main menu,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>:</w:t>
      </w:r>
    </w:p>
    <w:p w14:paraId="029CCFE0" w14:textId="42DDD074" w:rsidR="00AB0F9F" w:rsidRDefault="00AB0F9F" w:rsidP="00AB0F9F">
      <w:pPr>
        <w:pStyle w:val="ListParagraph"/>
        <w:numPr>
          <w:ilvl w:val="0"/>
          <w:numId w:val="30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2763719" w14:textId="2E356235" w:rsidR="00AB0F9F" w:rsidRDefault="00AB0F9F" w:rsidP="00AB0F9F">
      <w:pPr>
        <w:pStyle w:val="ListParagraph"/>
        <w:numPr>
          <w:ilvl w:val="0"/>
          <w:numId w:val="30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54ED7372" w14:textId="099B8FA1" w:rsidR="00AB0F9F" w:rsidRDefault="00AB0F9F" w:rsidP="00AB0F9F">
      <w:pPr>
        <w:pStyle w:val="ListParagraph"/>
        <w:numPr>
          <w:ilvl w:val="0"/>
          <w:numId w:val="30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4303CAE" w14:textId="736CAC14" w:rsidR="00AB0F9F" w:rsidRDefault="00AB0F9F" w:rsidP="00AB0F9F">
      <w:pPr>
        <w:spacing w:line="258" w:lineRule="auto"/>
        <w:ind w:left="1080"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(admin &amp; user) dan </w:t>
      </w:r>
      <w:proofErr w:type="spellStart"/>
      <w:r>
        <w:rPr>
          <w:sz w:val="24"/>
          <w:szCs w:val="24"/>
        </w:rPr>
        <w:t>transisi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menu.</w:t>
      </w:r>
    </w:p>
    <w:p w14:paraId="7AEFEC30" w14:textId="418DD74C" w:rsidR="00AB0F9F" w:rsidRDefault="00AB0F9F" w:rsidP="00AB0F9F">
      <w:pPr>
        <w:spacing w:line="258" w:lineRule="auto"/>
        <w:ind w:left="1080"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Menyusun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“Latar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14:paraId="26FBAF77" w14:textId="7FAC8F27" w:rsidR="00AB0F9F" w:rsidRDefault="00AB0F9F" w:rsidP="00AB0F9F">
      <w:pPr>
        <w:pStyle w:val="ListParagraph"/>
        <w:numPr>
          <w:ilvl w:val="0"/>
          <w:numId w:val="2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>:</w:t>
      </w:r>
    </w:p>
    <w:p w14:paraId="0ED6F282" w14:textId="17F3B084" w:rsidR="00AB0F9F" w:rsidRDefault="00AB0F9F" w:rsidP="00AB0F9F">
      <w:pPr>
        <w:pStyle w:val="ListParagraph"/>
        <w:numPr>
          <w:ilvl w:val="0"/>
          <w:numId w:val="31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mainMenu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506B4161" w14:textId="4E9864F0" w:rsidR="00AB0F9F" w:rsidRDefault="00AB0F9F" w:rsidP="00AB0F9F">
      <w:pPr>
        <w:pStyle w:val="ListParagraph"/>
        <w:numPr>
          <w:ilvl w:val="0"/>
          <w:numId w:val="31"/>
        </w:numPr>
        <w:spacing w:line="258" w:lineRule="auto"/>
        <w:ind w:right="7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Login(</w:t>
      </w:r>
      <w:proofErr w:type="gramEnd"/>
      <w:r>
        <w:rPr>
          <w:sz w:val="24"/>
          <w:szCs w:val="24"/>
        </w:rPr>
        <w:t>…)</w:t>
      </w:r>
    </w:p>
    <w:p w14:paraId="11C56720" w14:textId="614EAE79" w:rsidR="00AB0F9F" w:rsidRDefault="00AB0F9F" w:rsidP="00AB0F9F">
      <w:pPr>
        <w:pStyle w:val="ListParagraph"/>
        <w:numPr>
          <w:ilvl w:val="0"/>
          <w:numId w:val="31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RegisterAkun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5F669FB5" w14:textId="0DFC65E0" w:rsidR="00AB0F9F" w:rsidRDefault="00AB0F9F" w:rsidP="00AB0F9F">
      <w:pPr>
        <w:pStyle w:val="ListParagraph"/>
        <w:numPr>
          <w:ilvl w:val="0"/>
          <w:numId w:val="2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:</w:t>
      </w:r>
    </w:p>
    <w:p w14:paraId="0942F62B" w14:textId="55746B41" w:rsidR="00AB0F9F" w:rsidRDefault="00AB0F9F" w:rsidP="00AB0F9F">
      <w:pPr>
        <w:pStyle w:val="ListParagraph"/>
        <w:numPr>
          <w:ilvl w:val="0"/>
          <w:numId w:val="3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Validasi username &amp; password</w:t>
      </w:r>
    </w:p>
    <w:p w14:paraId="30C1A82C" w14:textId="65C2B220" w:rsidR="00AB0F9F" w:rsidRDefault="00AB0F9F" w:rsidP="00AB0F9F">
      <w:pPr>
        <w:pStyle w:val="ListParagraph"/>
        <w:numPr>
          <w:ilvl w:val="0"/>
          <w:numId w:val="3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Cek login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3 kali</w:t>
      </w:r>
    </w:p>
    <w:p w14:paraId="05524019" w14:textId="516AA012" w:rsidR="00AB0F9F" w:rsidRDefault="00AB0F9F" w:rsidP="00AB0F9F">
      <w:pPr>
        <w:pStyle w:val="ListParagraph"/>
        <w:numPr>
          <w:ilvl w:val="0"/>
          <w:numId w:val="32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return true/false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login</w:t>
      </w:r>
    </w:p>
    <w:p w14:paraId="6FDD0185" w14:textId="75CFFDC9" w:rsidR="00AB0F9F" w:rsidRDefault="00AB0F9F" w:rsidP="00AB0F9F">
      <w:pPr>
        <w:pStyle w:val="ListParagraph"/>
        <w:numPr>
          <w:ilvl w:val="0"/>
          <w:numId w:val="32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program</w:t>
      </w:r>
    </w:p>
    <w:p w14:paraId="17E84B0F" w14:textId="77777777" w:rsidR="00AB0F9F" w:rsidRDefault="00AB0F9F" w:rsidP="00AB0F9F">
      <w:pPr>
        <w:spacing w:line="258" w:lineRule="auto"/>
        <w:ind w:left="1080" w:right="73"/>
        <w:jc w:val="both"/>
        <w:rPr>
          <w:sz w:val="24"/>
          <w:szCs w:val="24"/>
        </w:rPr>
      </w:pPr>
    </w:p>
    <w:p w14:paraId="2A9BD742" w14:textId="352C82B7" w:rsidR="00AB0F9F" w:rsidRDefault="00AB0F9F" w:rsidP="00AB0F9F">
      <w:pPr>
        <w:pStyle w:val="ListParagraph"/>
        <w:numPr>
          <w:ilvl w:val="0"/>
          <w:numId w:val="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Muhammad Farras Arhab Ince (2409106092)</w:t>
      </w:r>
    </w:p>
    <w:p w14:paraId="0CA3201F" w14:textId="1FE52EC4" w:rsidR="00AB0F9F" w:rsidRDefault="00AB0F9F" w:rsidP="00AB0F9F">
      <w:pPr>
        <w:pStyle w:val="ListParagraph"/>
        <w:numPr>
          <w:ilvl w:val="0"/>
          <w:numId w:val="33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: Sorting &amp;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Flowchart</w:t>
      </w:r>
    </w:p>
    <w:p w14:paraId="4BC8616E" w14:textId="5904C6C6" w:rsidR="00AB0F9F" w:rsidRDefault="00AB0F9F" w:rsidP="00AB0F9F">
      <w:pPr>
        <w:pStyle w:val="ListParagraph"/>
        <w:numPr>
          <w:ilvl w:val="0"/>
          <w:numId w:val="3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Bagian Sorting </w:t>
      </w:r>
      <w:proofErr w:type="spellStart"/>
      <w:r>
        <w:rPr>
          <w:sz w:val="24"/>
          <w:szCs w:val="24"/>
        </w:rPr>
        <w:t>destinasi</w:t>
      </w:r>
      <w:proofErr w:type="spellEnd"/>
      <w:r>
        <w:rPr>
          <w:sz w:val="24"/>
          <w:szCs w:val="24"/>
        </w:rPr>
        <w:t xml:space="preserve"> pada menu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admin.</w:t>
      </w:r>
    </w:p>
    <w:p w14:paraId="6EDAB7A4" w14:textId="754708F9" w:rsidR="00AB0F9F" w:rsidRDefault="00AB0F9F" w:rsidP="00AB0F9F">
      <w:pPr>
        <w:pStyle w:val="ListParagraph"/>
        <w:numPr>
          <w:ilvl w:val="0"/>
          <w:numId w:val="34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Menyusun Flowcart program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.</w:t>
      </w:r>
    </w:p>
    <w:p w14:paraId="70E0C9D0" w14:textId="2920607C" w:rsidR="00AB0F9F" w:rsidRDefault="00AB0F9F" w:rsidP="00AB0F9F">
      <w:pPr>
        <w:pStyle w:val="ListParagraph"/>
        <w:numPr>
          <w:ilvl w:val="0"/>
          <w:numId w:val="34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pemrosesan</w:t>
      </w:r>
      <w:proofErr w:type="spellEnd"/>
      <w:r>
        <w:rPr>
          <w:sz w:val="24"/>
          <w:szCs w:val="24"/>
        </w:rPr>
        <w:t xml:space="preserve"> data user.</w:t>
      </w:r>
    </w:p>
    <w:p w14:paraId="6D7077B8" w14:textId="3F7CDFA4" w:rsidR="00AB0F9F" w:rsidRDefault="00AB0F9F" w:rsidP="00AB0F9F">
      <w:pPr>
        <w:pStyle w:val="ListParagraph"/>
        <w:numPr>
          <w:ilvl w:val="0"/>
          <w:numId w:val="33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>:</w:t>
      </w:r>
    </w:p>
    <w:p w14:paraId="71F03AC3" w14:textId="360C272E" w:rsidR="00AB0F9F" w:rsidRDefault="00AB0F9F" w:rsidP="00AB0F9F">
      <w:pPr>
        <w:pStyle w:val="ListParagraph"/>
        <w:numPr>
          <w:ilvl w:val="0"/>
          <w:numId w:val="3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menuSortirDestinasi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625026F3" w14:textId="04054AA9" w:rsidR="00AB0F9F" w:rsidRDefault="00AB0F9F" w:rsidP="00AB0F9F">
      <w:pPr>
        <w:pStyle w:val="ListParagraph"/>
        <w:numPr>
          <w:ilvl w:val="0"/>
          <w:numId w:val="3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bubbleSortNamaDesc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642413BD" w14:textId="390E097E" w:rsidR="00AB0F9F" w:rsidRDefault="00AB0F9F" w:rsidP="00AB0F9F">
      <w:pPr>
        <w:pStyle w:val="ListParagraph"/>
        <w:numPr>
          <w:ilvl w:val="0"/>
          <w:numId w:val="3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bubleSortHargaAsc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0ABEA8CB" w14:textId="65913BF5" w:rsidR="00AB0F9F" w:rsidRDefault="00AB0F9F" w:rsidP="00AB0F9F">
      <w:pPr>
        <w:pStyle w:val="ListParagraph"/>
        <w:numPr>
          <w:ilvl w:val="0"/>
          <w:numId w:val="35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bublleSortStokAsc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56669925" w14:textId="02E59B87" w:rsidR="00AB0F9F" w:rsidRDefault="00AB0F9F" w:rsidP="00AB0F9F">
      <w:pPr>
        <w:pStyle w:val="ListParagraph"/>
        <w:numPr>
          <w:ilvl w:val="0"/>
          <w:numId w:val="33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:</w:t>
      </w:r>
    </w:p>
    <w:p w14:paraId="45E4E2BA" w14:textId="5626BB28" w:rsidR="00AB0F9F" w:rsidRDefault="00AB0F9F" w:rsidP="00AB0F9F">
      <w:pPr>
        <w:pStyle w:val="ListParagraph"/>
        <w:numPr>
          <w:ilvl w:val="0"/>
          <w:numId w:val="36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buble</w:t>
      </w:r>
      <w:proofErr w:type="spellEnd"/>
      <w:r>
        <w:rPr>
          <w:sz w:val="24"/>
          <w:szCs w:val="24"/>
        </w:rPr>
        <w:t xml:space="preserve"> sort</w:t>
      </w:r>
    </w:p>
    <w:p w14:paraId="7F58AF39" w14:textId="2427BCDD" w:rsidR="00AB0F9F" w:rsidRDefault="00AB0F9F" w:rsidP="00AB0F9F">
      <w:pPr>
        <w:pStyle w:val="ListParagraph"/>
        <w:numPr>
          <w:ilvl w:val="0"/>
          <w:numId w:val="3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penyortiran</w:t>
      </w:r>
      <w:proofErr w:type="spellEnd"/>
      <w:r>
        <w:rPr>
          <w:sz w:val="24"/>
          <w:szCs w:val="24"/>
        </w:rPr>
        <w:t xml:space="preserve"> nama (Z-A),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(ascending), dan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(ascending)</w:t>
      </w:r>
    </w:p>
    <w:p w14:paraId="483D6C32" w14:textId="6868D1E0" w:rsidR="00AB0F9F" w:rsidRDefault="00AB0F9F" w:rsidP="00AB0F9F">
      <w:pPr>
        <w:pStyle w:val="ListParagraph"/>
        <w:numPr>
          <w:ilvl w:val="0"/>
          <w:numId w:val="36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flowchart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procedural</w:t>
      </w:r>
    </w:p>
    <w:p w14:paraId="6E31097F" w14:textId="77777777" w:rsidR="00AB0F9F" w:rsidRDefault="00AB0F9F" w:rsidP="00AB0F9F">
      <w:pPr>
        <w:spacing w:line="258" w:lineRule="auto"/>
        <w:ind w:right="73"/>
        <w:jc w:val="both"/>
        <w:rPr>
          <w:sz w:val="24"/>
          <w:szCs w:val="24"/>
        </w:rPr>
      </w:pPr>
    </w:p>
    <w:p w14:paraId="25FDC31F" w14:textId="046D5BB2" w:rsidR="00AB0F9F" w:rsidRDefault="00AB0F9F" w:rsidP="00AB0F9F">
      <w:pPr>
        <w:pStyle w:val="ListParagraph"/>
        <w:numPr>
          <w:ilvl w:val="0"/>
          <w:numId w:val="2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Muhammad Kurniawan (2409106091)</w:t>
      </w:r>
    </w:p>
    <w:p w14:paraId="6A301AD2" w14:textId="67124CBF" w:rsidR="00AB0F9F" w:rsidRDefault="00AB0F9F" w:rsidP="00AB0F9F">
      <w:pPr>
        <w:pStyle w:val="ListParagraph"/>
        <w:numPr>
          <w:ilvl w:val="0"/>
          <w:numId w:val="3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: Error Handling &amp;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Input</w:t>
      </w:r>
    </w:p>
    <w:p w14:paraId="45FD7394" w14:textId="2A705660" w:rsidR="00AB0F9F" w:rsidRDefault="00AB0F9F" w:rsidP="00AB0F9F">
      <w:pPr>
        <w:pStyle w:val="ListParagraph"/>
        <w:numPr>
          <w:ilvl w:val="0"/>
          <w:numId w:val="38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dan format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system.</w:t>
      </w:r>
    </w:p>
    <w:p w14:paraId="68EBE411" w14:textId="21622792" w:rsidR="00AB0F9F" w:rsidRDefault="00AB0F9F" w:rsidP="00AB0F9F">
      <w:pPr>
        <w:pStyle w:val="ListParagraph"/>
        <w:numPr>
          <w:ilvl w:val="0"/>
          <w:numId w:val="38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Menyusun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format input.</w:t>
      </w:r>
    </w:p>
    <w:p w14:paraId="6369443D" w14:textId="61721E17" w:rsidR="00AB0F9F" w:rsidRDefault="00AB0F9F" w:rsidP="00AB0F9F">
      <w:pPr>
        <w:pStyle w:val="ListParagraph"/>
        <w:numPr>
          <w:ilvl w:val="0"/>
          <w:numId w:val="38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meskipun</w:t>
      </w:r>
      <w:proofErr w:type="spellEnd"/>
      <w:r w:rsidR="008076AE">
        <w:rPr>
          <w:sz w:val="24"/>
          <w:szCs w:val="24"/>
        </w:rPr>
        <w:t xml:space="preserve"> input user </w:t>
      </w:r>
      <w:proofErr w:type="spellStart"/>
      <w:r w:rsidR="008076AE">
        <w:rPr>
          <w:sz w:val="24"/>
          <w:szCs w:val="24"/>
        </w:rPr>
        <w:t>tidak</w:t>
      </w:r>
      <w:proofErr w:type="spellEnd"/>
      <w:r w:rsidR="008076AE">
        <w:rPr>
          <w:sz w:val="24"/>
          <w:szCs w:val="24"/>
        </w:rPr>
        <w:t xml:space="preserve"> valid.</w:t>
      </w:r>
    </w:p>
    <w:p w14:paraId="0029F84A" w14:textId="0B779449" w:rsidR="008076AE" w:rsidRDefault="008076AE" w:rsidP="008076AE">
      <w:pPr>
        <w:pStyle w:val="ListParagraph"/>
        <w:numPr>
          <w:ilvl w:val="0"/>
          <w:numId w:val="3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>:</w:t>
      </w:r>
    </w:p>
    <w:p w14:paraId="2C363B63" w14:textId="160FC78D" w:rsidR="008076AE" w:rsidRDefault="008076AE" w:rsidP="008076AE">
      <w:pPr>
        <w:pStyle w:val="ListParagraph"/>
        <w:numPr>
          <w:ilvl w:val="0"/>
          <w:numId w:val="3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validasiInput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6F938C8A" w14:textId="3B88F77A" w:rsidR="008076AE" w:rsidRDefault="008076AE" w:rsidP="008076AE">
      <w:pPr>
        <w:pStyle w:val="ListParagraph"/>
        <w:numPr>
          <w:ilvl w:val="0"/>
          <w:numId w:val="3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validasiAngaka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3B4D5451" w14:textId="01F4F250" w:rsidR="008076AE" w:rsidRDefault="008076AE" w:rsidP="008076AE">
      <w:pPr>
        <w:pStyle w:val="ListParagraph"/>
        <w:numPr>
          <w:ilvl w:val="0"/>
          <w:numId w:val="39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(menu admin &amp; user)</w:t>
      </w:r>
    </w:p>
    <w:p w14:paraId="0C57C4C0" w14:textId="7C2B066A" w:rsidR="008076AE" w:rsidRDefault="008076AE" w:rsidP="008076AE">
      <w:pPr>
        <w:pStyle w:val="ListParagraph"/>
        <w:numPr>
          <w:ilvl w:val="0"/>
          <w:numId w:val="37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:</w:t>
      </w:r>
    </w:p>
    <w:p w14:paraId="789BD0F8" w14:textId="16D6B68D" w:rsidR="008076AE" w:rsidRDefault="008076AE" w:rsidP="008076AE">
      <w:pPr>
        <w:pStyle w:val="ListParagraph"/>
        <w:numPr>
          <w:ilvl w:val="0"/>
          <w:numId w:val="40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Validasi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rentang</w:t>
      </w:r>
      <w:proofErr w:type="spellEnd"/>
    </w:p>
    <w:p w14:paraId="3A1020DD" w14:textId="0BDA6FDD" w:rsidR="008076AE" w:rsidRDefault="008076AE" w:rsidP="008076AE">
      <w:pPr>
        <w:pStyle w:val="ListParagraph"/>
        <w:numPr>
          <w:ilvl w:val="0"/>
          <w:numId w:val="40"/>
        </w:numPr>
        <w:spacing w:line="258" w:lineRule="auto"/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YYYY-MM-DD</w:t>
      </w:r>
    </w:p>
    <w:p w14:paraId="2CE42C05" w14:textId="434C4B04" w:rsidR="008076AE" w:rsidRPr="008076AE" w:rsidRDefault="008076AE" w:rsidP="008076AE">
      <w:pPr>
        <w:pStyle w:val="ListParagraph"/>
        <w:numPr>
          <w:ilvl w:val="0"/>
          <w:numId w:val="40"/>
        </w:numPr>
        <w:spacing w:line="258" w:lineRule="auto"/>
        <w:ind w:right="7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error agar program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crash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input salah</w:t>
      </w:r>
    </w:p>
    <w:sectPr w:rsidR="008076AE" w:rsidRPr="008076AE">
      <w:pgSz w:w="11900" w:h="1682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413F"/>
    <w:multiLevelType w:val="hybridMultilevel"/>
    <w:tmpl w:val="7FEE61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5767C"/>
    <w:multiLevelType w:val="hybridMultilevel"/>
    <w:tmpl w:val="2CC0465E"/>
    <w:lvl w:ilvl="0" w:tplc="546C0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07807"/>
    <w:multiLevelType w:val="hybridMultilevel"/>
    <w:tmpl w:val="E9DC3A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642A4"/>
    <w:multiLevelType w:val="hybridMultilevel"/>
    <w:tmpl w:val="B33C71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D53F6"/>
    <w:multiLevelType w:val="hybridMultilevel"/>
    <w:tmpl w:val="99F84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353F1"/>
    <w:multiLevelType w:val="hybridMultilevel"/>
    <w:tmpl w:val="629EDC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54DE2"/>
    <w:multiLevelType w:val="hybridMultilevel"/>
    <w:tmpl w:val="B4F0D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177AC"/>
    <w:multiLevelType w:val="hybridMultilevel"/>
    <w:tmpl w:val="2034E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574FD"/>
    <w:multiLevelType w:val="hybridMultilevel"/>
    <w:tmpl w:val="C70834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A57D7"/>
    <w:multiLevelType w:val="hybridMultilevel"/>
    <w:tmpl w:val="D0DC3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D6C8A"/>
    <w:multiLevelType w:val="hybridMultilevel"/>
    <w:tmpl w:val="61C2BF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4B5556"/>
    <w:multiLevelType w:val="hybridMultilevel"/>
    <w:tmpl w:val="5F5A9B6E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38391B"/>
    <w:multiLevelType w:val="hybridMultilevel"/>
    <w:tmpl w:val="FBF8FD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977383"/>
    <w:multiLevelType w:val="hybridMultilevel"/>
    <w:tmpl w:val="8C6CB74E"/>
    <w:lvl w:ilvl="0" w:tplc="2A241F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976DF"/>
    <w:multiLevelType w:val="hybridMultilevel"/>
    <w:tmpl w:val="470031A6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E2D8A"/>
    <w:multiLevelType w:val="hybridMultilevel"/>
    <w:tmpl w:val="7DAA4226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5221B"/>
    <w:multiLevelType w:val="hybridMultilevel"/>
    <w:tmpl w:val="4E3E0B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4220EF"/>
    <w:multiLevelType w:val="hybridMultilevel"/>
    <w:tmpl w:val="5DE447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7D6421"/>
    <w:multiLevelType w:val="hybridMultilevel"/>
    <w:tmpl w:val="2268694C"/>
    <w:lvl w:ilvl="0" w:tplc="27C414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592E00"/>
    <w:multiLevelType w:val="hybridMultilevel"/>
    <w:tmpl w:val="2AE8651A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69778C3"/>
    <w:multiLevelType w:val="hybridMultilevel"/>
    <w:tmpl w:val="2A1E44E6"/>
    <w:lvl w:ilvl="0" w:tplc="198C9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613C72"/>
    <w:multiLevelType w:val="hybridMultilevel"/>
    <w:tmpl w:val="80967D5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D73E5"/>
    <w:multiLevelType w:val="hybridMultilevel"/>
    <w:tmpl w:val="E9D05C9E"/>
    <w:lvl w:ilvl="0" w:tplc="27C414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FB128B"/>
    <w:multiLevelType w:val="hybridMultilevel"/>
    <w:tmpl w:val="13142AEE"/>
    <w:lvl w:ilvl="0" w:tplc="27C414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F3E52"/>
    <w:multiLevelType w:val="hybridMultilevel"/>
    <w:tmpl w:val="3B6A9E0E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C7761"/>
    <w:multiLevelType w:val="hybridMultilevel"/>
    <w:tmpl w:val="45FE6F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3E769E"/>
    <w:multiLevelType w:val="hybridMultilevel"/>
    <w:tmpl w:val="D7B82D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E62989"/>
    <w:multiLevelType w:val="hybridMultilevel"/>
    <w:tmpl w:val="7164A3EC"/>
    <w:lvl w:ilvl="0" w:tplc="27C414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7C2D35"/>
    <w:multiLevelType w:val="hybridMultilevel"/>
    <w:tmpl w:val="FC3291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85199D"/>
    <w:multiLevelType w:val="hybridMultilevel"/>
    <w:tmpl w:val="BDD894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7050C5"/>
    <w:multiLevelType w:val="hybridMultilevel"/>
    <w:tmpl w:val="A482B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B430FA"/>
    <w:multiLevelType w:val="multilevel"/>
    <w:tmpl w:val="562EAF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0010CB6"/>
    <w:multiLevelType w:val="hybridMultilevel"/>
    <w:tmpl w:val="B0E842B4"/>
    <w:lvl w:ilvl="0" w:tplc="27C414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C4D68"/>
    <w:multiLevelType w:val="hybridMultilevel"/>
    <w:tmpl w:val="3FECC2D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E63B4F"/>
    <w:multiLevelType w:val="hybridMultilevel"/>
    <w:tmpl w:val="F9FAB2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247314"/>
    <w:multiLevelType w:val="hybridMultilevel"/>
    <w:tmpl w:val="413C0E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105748"/>
    <w:multiLevelType w:val="hybridMultilevel"/>
    <w:tmpl w:val="98961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72AFC"/>
    <w:multiLevelType w:val="hybridMultilevel"/>
    <w:tmpl w:val="E8548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15A70"/>
    <w:multiLevelType w:val="hybridMultilevel"/>
    <w:tmpl w:val="38DE2B84"/>
    <w:lvl w:ilvl="0" w:tplc="5CF21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6E05FA"/>
    <w:multiLevelType w:val="hybridMultilevel"/>
    <w:tmpl w:val="52981EB6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627423"/>
    <w:multiLevelType w:val="hybridMultilevel"/>
    <w:tmpl w:val="CCD0E61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AC694F"/>
    <w:multiLevelType w:val="hybridMultilevel"/>
    <w:tmpl w:val="A844AAA4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06775"/>
    <w:multiLevelType w:val="hybridMultilevel"/>
    <w:tmpl w:val="82E62A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EF2089"/>
    <w:multiLevelType w:val="hybridMultilevel"/>
    <w:tmpl w:val="ACFA8D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3D20CD"/>
    <w:multiLevelType w:val="hybridMultilevel"/>
    <w:tmpl w:val="DE5886E0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0D056D"/>
    <w:multiLevelType w:val="hybridMultilevel"/>
    <w:tmpl w:val="89B6826C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75F3A"/>
    <w:multiLevelType w:val="hybridMultilevel"/>
    <w:tmpl w:val="E6DAC1D2"/>
    <w:lvl w:ilvl="0" w:tplc="27C414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0170">
    <w:abstractNumId w:val="31"/>
  </w:num>
  <w:num w:numId="2" w16cid:durableId="615136019">
    <w:abstractNumId w:val="6"/>
  </w:num>
  <w:num w:numId="3" w16cid:durableId="555818292">
    <w:abstractNumId w:val="44"/>
  </w:num>
  <w:num w:numId="4" w16cid:durableId="397018203">
    <w:abstractNumId w:val="27"/>
  </w:num>
  <w:num w:numId="5" w16cid:durableId="1660383901">
    <w:abstractNumId w:val="15"/>
  </w:num>
  <w:num w:numId="6" w16cid:durableId="174467446">
    <w:abstractNumId w:val="24"/>
  </w:num>
  <w:num w:numId="7" w16cid:durableId="1225877141">
    <w:abstractNumId w:val="7"/>
  </w:num>
  <w:num w:numId="8" w16cid:durableId="260919646">
    <w:abstractNumId w:val="23"/>
  </w:num>
  <w:num w:numId="9" w16cid:durableId="1476146513">
    <w:abstractNumId w:val="18"/>
  </w:num>
  <w:num w:numId="10" w16cid:durableId="55709756">
    <w:abstractNumId w:val="46"/>
  </w:num>
  <w:num w:numId="11" w16cid:durableId="1402097003">
    <w:abstractNumId w:val="22"/>
  </w:num>
  <w:num w:numId="12" w16cid:durableId="1940674090">
    <w:abstractNumId w:val="32"/>
  </w:num>
  <w:num w:numId="13" w16cid:durableId="899292140">
    <w:abstractNumId w:val="41"/>
  </w:num>
  <w:num w:numId="14" w16cid:durableId="1541824928">
    <w:abstractNumId w:val="45"/>
  </w:num>
  <w:num w:numId="15" w16cid:durableId="2017490639">
    <w:abstractNumId w:val="14"/>
  </w:num>
  <w:num w:numId="16" w16cid:durableId="433062587">
    <w:abstractNumId w:val="39"/>
  </w:num>
  <w:num w:numId="17" w16cid:durableId="1131290311">
    <w:abstractNumId w:val="37"/>
  </w:num>
  <w:num w:numId="18" w16cid:durableId="458063358">
    <w:abstractNumId w:val="25"/>
  </w:num>
  <w:num w:numId="19" w16cid:durableId="347682181">
    <w:abstractNumId w:val="43"/>
  </w:num>
  <w:num w:numId="20" w16cid:durableId="1567764547">
    <w:abstractNumId w:val="38"/>
  </w:num>
  <w:num w:numId="21" w16cid:durableId="1820464747">
    <w:abstractNumId w:val="21"/>
  </w:num>
  <w:num w:numId="22" w16cid:durableId="1414014204">
    <w:abstractNumId w:val="20"/>
  </w:num>
  <w:num w:numId="23" w16cid:durableId="200410931">
    <w:abstractNumId w:val="5"/>
  </w:num>
  <w:num w:numId="24" w16cid:durableId="967509820">
    <w:abstractNumId w:val="11"/>
  </w:num>
  <w:num w:numId="25" w16cid:durableId="1182670029">
    <w:abstractNumId w:val="10"/>
  </w:num>
  <w:num w:numId="26" w16cid:durableId="489752534">
    <w:abstractNumId w:val="34"/>
  </w:num>
  <w:num w:numId="27" w16cid:durableId="502820085">
    <w:abstractNumId w:val="30"/>
  </w:num>
  <w:num w:numId="28" w16cid:durableId="939605403">
    <w:abstractNumId w:val="13"/>
  </w:num>
  <w:num w:numId="29" w16cid:durableId="247077112">
    <w:abstractNumId w:val="1"/>
  </w:num>
  <w:num w:numId="30" w16cid:durableId="1476919334">
    <w:abstractNumId w:val="42"/>
  </w:num>
  <w:num w:numId="31" w16cid:durableId="403650227">
    <w:abstractNumId w:val="16"/>
  </w:num>
  <w:num w:numId="32" w16cid:durableId="753236990">
    <w:abstractNumId w:val="8"/>
  </w:num>
  <w:num w:numId="33" w16cid:durableId="1466777774">
    <w:abstractNumId w:val="33"/>
  </w:num>
  <w:num w:numId="34" w16cid:durableId="1833180740">
    <w:abstractNumId w:val="28"/>
  </w:num>
  <w:num w:numId="35" w16cid:durableId="788747119">
    <w:abstractNumId w:val="3"/>
  </w:num>
  <w:num w:numId="36" w16cid:durableId="1032268577">
    <w:abstractNumId w:val="26"/>
  </w:num>
  <w:num w:numId="37" w16cid:durableId="639386613">
    <w:abstractNumId w:val="40"/>
  </w:num>
  <w:num w:numId="38" w16cid:durableId="616528178">
    <w:abstractNumId w:val="17"/>
  </w:num>
  <w:num w:numId="39" w16cid:durableId="1010983014">
    <w:abstractNumId w:val="0"/>
  </w:num>
  <w:num w:numId="40" w16cid:durableId="1829898773">
    <w:abstractNumId w:val="2"/>
  </w:num>
  <w:num w:numId="41" w16cid:durableId="348915557">
    <w:abstractNumId w:val="36"/>
  </w:num>
  <w:num w:numId="42" w16cid:durableId="773093624">
    <w:abstractNumId w:val="9"/>
  </w:num>
  <w:num w:numId="43" w16cid:durableId="728765905">
    <w:abstractNumId w:val="12"/>
  </w:num>
  <w:num w:numId="44" w16cid:durableId="2051293977">
    <w:abstractNumId w:val="29"/>
  </w:num>
  <w:num w:numId="45" w16cid:durableId="2128893927">
    <w:abstractNumId w:val="4"/>
  </w:num>
  <w:num w:numId="46" w16cid:durableId="535849789">
    <w:abstractNumId w:val="35"/>
  </w:num>
  <w:num w:numId="47" w16cid:durableId="11190328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45"/>
    <w:rsid w:val="000911CC"/>
    <w:rsid w:val="000D7B5B"/>
    <w:rsid w:val="00115A6E"/>
    <w:rsid w:val="00374D7B"/>
    <w:rsid w:val="00414D45"/>
    <w:rsid w:val="004D7F98"/>
    <w:rsid w:val="004F41D9"/>
    <w:rsid w:val="00555E57"/>
    <w:rsid w:val="00597163"/>
    <w:rsid w:val="005A6CE2"/>
    <w:rsid w:val="00691ADA"/>
    <w:rsid w:val="006C5ACC"/>
    <w:rsid w:val="00707633"/>
    <w:rsid w:val="00724836"/>
    <w:rsid w:val="007A0DE6"/>
    <w:rsid w:val="008076AE"/>
    <w:rsid w:val="00865C71"/>
    <w:rsid w:val="00890D21"/>
    <w:rsid w:val="009C6BD5"/>
    <w:rsid w:val="00AB0F9F"/>
    <w:rsid w:val="00AB6E00"/>
    <w:rsid w:val="00BF5F58"/>
    <w:rsid w:val="00C36A1E"/>
    <w:rsid w:val="00DE4CB8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6126"/>
  <w15:docId w15:val="{3E01443A-A77E-445F-AA0B-6E9786ED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555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itsuno06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23DF-4B50-4C81-926D-ADE18954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rafii</cp:lastModifiedBy>
  <cp:revision>12</cp:revision>
  <dcterms:created xsi:type="dcterms:W3CDTF">2025-05-26T11:24:00Z</dcterms:created>
  <dcterms:modified xsi:type="dcterms:W3CDTF">2025-05-30T10:36:00Z</dcterms:modified>
</cp:coreProperties>
</file>